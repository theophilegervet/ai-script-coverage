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43435" w14:textId="77777777" w:rsidR="009D04BA" w:rsidRPr="00A70B09" w:rsidRDefault="001A1102" w:rsidP="00B96FE9">
      <w:pPr>
        <w:pStyle w:val="Title"/>
        <w:rPr>
          <w:rFonts w:ascii="Arial" w:hAnsi="Arial" w:cs="Arial"/>
        </w:rPr>
      </w:pPr>
      <w:r w:rsidRPr="00A70B09">
        <w:rPr>
          <w:rFonts w:ascii="Arial" w:hAnsi="Arial" w:cs="Arial"/>
        </w:rPr>
        <w:t xml:space="preserve">ELECTRIC ENTERTAINMENT </w:t>
      </w:r>
      <w:r w:rsidR="009B218C" w:rsidRPr="00A70B09">
        <w:rPr>
          <w:rFonts w:ascii="Arial" w:hAnsi="Arial" w:cs="Arial"/>
        </w:rPr>
        <w:t>COVERAGE</w:t>
      </w:r>
      <w:r w:rsidR="005A53F0" w:rsidRPr="00A70B09">
        <w:rPr>
          <w:rFonts w:ascii="Arial" w:hAnsi="Arial" w:cs="Arial"/>
        </w:rPr>
        <w:t xml:space="preserve"> REPORT</w:t>
      </w:r>
    </w:p>
    <w:p w14:paraId="7EF3D1EE" w14:textId="77777777" w:rsidR="00F44031" w:rsidRPr="00A70B09" w:rsidRDefault="00F44031" w:rsidP="00F44031">
      <w:pPr>
        <w:pStyle w:val="Subtitle"/>
        <w:rPr>
          <w:rFonts w:cs="Arial"/>
          <w:sz w:val="24"/>
          <w:szCs w:val="24"/>
        </w:rPr>
      </w:pPr>
    </w:p>
    <w:p w14:paraId="6AC9A140" w14:textId="77777777" w:rsidR="009D04BA" w:rsidRPr="00A70B09" w:rsidRDefault="005A53F0">
      <w:pPr>
        <w:rPr>
          <w:rFonts w:ascii="Arial" w:hAnsi="Arial" w:cs="Arial"/>
        </w:rPr>
      </w:pPr>
      <w:r w:rsidRPr="00A70B09">
        <w:rPr>
          <w:rFonts w:ascii="Arial" w:hAnsi="Arial" w:cs="Arial"/>
          <w:b/>
        </w:rPr>
        <w:t>TITLE</w:t>
      </w:r>
      <w:r w:rsidR="009D04BA" w:rsidRPr="00A70B09">
        <w:rPr>
          <w:rFonts w:ascii="Arial" w:hAnsi="Arial" w:cs="Arial"/>
        </w:rPr>
        <w:t xml:space="preserve">:  </w:t>
      </w:r>
      <w:r w:rsidR="00AB2623" w:rsidRPr="00A70B09">
        <w:rPr>
          <w:rFonts w:ascii="Arial" w:hAnsi="Arial" w:cs="Arial"/>
        </w:rPr>
        <w:tab/>
      </w:r>
      <w:r w:rsidR="00AB2623" w:rsidRPr="00A70B09">
        <w:rPr>
          <w:rFonts w:ascii="Arial" w:hAnsi="Arial" w:cs="Arial"/>
        </w:rPr>
        <w:tab/>
        <w:t>THE MCAULIFFE EQUATION</w:t>
      </w:r>
    </w:p>
    <w:p w14:paraId="543C15F3" w14:textId="77777777" w:rsidR="009D04BA" w:rsidRPr="00A70B09" w:rsidRDefault="005A53F0">
      <w:pPr>
        <w:rPr>
          <w:rFonts w:ascii="Arial" w:hAnsi="Arial" w:cs="Arial"/>
        </w:rPr>
      </w:pPr>
      <w:r w:rsidRPr="00A70B09">
        <w:rPr>
          <w:rFonts w:ascii="Arial" w:hAnsi="Arial" w:cs="Arial"/>
          <w:b/>
        </w:rPr>
        <w:t>FORMAT</w:t>
      </w:r>
      <w:r w:rsidR="009D04BA" w:rsidRPr="00A70B09">
        <w:rPr>
          <w:rFonts w:ascii="Arial" w:hAnsi="Arial" w:cs="Arial"/>
          <w:b/>
        </w:rPr>
        <w:t>:</w:t>
      </w:r>
      <w:r w:rsidR="009D04BA" w:rsidRPr="00A70B09">
        <w:rPr>
          <w:rFonts w:ascii="Arial" w:hAnsi="Arial" w:cs="Arial"/>
        </w:rPr>
        <w:t xml:space="preserve">  </w:t>
      </w:r>
      <w:r w:rsidR="00AB2623" w:rsidRPr="00A70B09">
        <w:rPr>
          <w:rFonts w:ascii="Arial" w:hAnsi="Arial" w:cs="Arial"/>
        </w:rPr>
        <w:tab/>
      </w:r>
      <w:r w:rsidR="00AB2623" w:rsidRPr="00A70B09">
        <w:rPr>
          <w:rFonts w:ascii="Arial" w:hAnsi="Arial" w:cs="Arial"/>
        </w:rPr>
        <w:tab/>
        <w:t>Feature</w:t>
      </w:r>
    </w:p>
    <w:p w14:paraId="2022F54E" w14:textId="77777777" w:rsidR="009D04BA" w:rsidRPr="00A70B09" w:rsidRDefault="005A53F0">
      <w:pPr>
        <w:rPr>
          <w:rFonts w:ascii="Arial" w:hAnsi="Arial" w:cs="Arial"/>
        </w:rPr>
      </w:pPr>
      <w:r w:rsidRPr="00A70B09">
        <w:rPr>
          <w:rFonts w:ascii="Arial" w:hAnsi="Arial" w:cs="Arial"/>
          <w:b/>
        </w:rPr>
        <w:t>WRITTEN BY</w:t>
      </w:r>
      <w:r w:rsidR="009D04BA" w:rsidRPr="00A70B09">
        <w:rPr>
          <w:rFonts w:ascii="Arial" w:hAnsi="Arial" w:cs="Arial"/>
          <w:b/>
        </w:rPr>
        <w:t>:</w:t>
      </w:r>
      <w:r w:rsidR="009D04BA" w:rsidRPr="00A70B09">
        <w:rPr>
          <w:rFonts w:ascii="Arial" w:hAnsi="Arial" w:cs="Arial"/>
        </w:rPr>
        <w:t xml:space="preserve"> </w:t>
      </w:r>
      <w:r w:rsidR="00AB2623" w:rsidRPr="00A70B09">
        <w:rPr>
          <w:rFonts w:ascii="Arial" w:hAnsi="Arial" w:cs="Arial"/>
        </w:rPr>
        <w:tab/>
        <w:t>Andrew Bowen</w:t>
      </w:r>
    </w:p>
    <w:p w14:paraId="782965A2" w14:textId="505D61DC" w:rsidR="009D04BA" w:rsidRPr="00A70B09" w:rsidRDefault="009D04BA" w:rsidP="00A70B09">
      <w:pPr>
        <w:widowControl/>
        <w:suppressAutoHyphens w:val="0"/>
        <w:rPr>
          <w:rFonts w:ascii="Arial" w:eastAsia="Times New Roman" w:hAnsi="Arial" w:cs="Arial"/>
          <w:kern w:val="0"/>
          <w:lang w:eastAsia="en-US" w:bidi="ar-SA"/>
        </w:rPr>
      </w:pPr>
      <w:r w:rsidRPr="00A70B09">
        <w:rPr>
          <w:rFonts w:ascii="Arial" w:hAnsi="Arial" w:cs="Arial"/>
          <w:b/>
        </w:rPr>
        <w:t>GENRE:</w:t>
      </w:r>
      <w:r w:rsidRPr="00A70B09">
        <w:rPr>
          <w:rFonts w:ascii="Arial" w:hAnsi="Arial" w:cs="Arial"/>
        </w:rPr>
        <w:t xml:space="preserve"> </w:t>
      </w:r>
      <w:r w:rsidR="00A70B09" w:rsidRPr="00A70B09">
        <w:rPr>
          <w:rFonts w:ascii="Arial" w:hAnsi="Arial" w:cs="Arial"/>
        </w:rPr>
        <w:tab/>
      </w:r>
      <w:r w:rsidR="00A70B09" w:rsidRPr="00A70B09">
        <w:rPr>
          <w:rFonts w:ascii="Arial" w:hAnsi="Arial" w:cs="Arial"/>
        </w:rPr>
        <w:tab/>
      </w:r>
      <w:r w:rsidR="00A70B09" w:rsidRPr="00A70B09">
        <w:rPr>
          <w:rFonts w:ascii="Arial" w:eastAsia="Times New Roman" w:hAnsi="Arial" w:cs="Arial"/>
          <w:color w:val="000000"/>
          <w:kern w:val="0"/>
          <w:shd w:val="clear" w:color="auto" w:fill="FFFFFF"/>
          <w:lang w:eastAsia="en-US" w:bidi="ar-SA"/>
        </w:rPr>
        <w:t>Coming-of-Age, Action/Adventure, Sci-Fi/Comedy</w:t>
      </w:r>
    </w:p>
    <w:p w14:paraId="672CEFCF" w14:textId="77777777" w:rsidR="009D04BA" w:rsidRPr="004D6D32" w:rsidRDefault="007F7A7A">
      <w:pPr>
        <w:rPr>
          <w:rFonts w:ascii="Arial" w:hAnsi="Arial" w:cs="Arial"/>
        </w:rPr>
      </w:pPr>
      <w:r w:rsidRPr="00A70B09">
        <w:rPr>
          <w:rFonts w:ascii="Arial" w:hAnsi="Arial" w:cs="Arial"/>
          <w:b/>
          <w:bCs/>
        </w:rPr>
        <w:t>ANAYLIST:</w:t>
      </w:r>
      <w:r w:rsidR="009D04BA" w:rsidRPr="00A70B09">
        <w:rPr>
          <w:rFonts w:ascii="Arial" w:hAnsi="Arial" w:cs="Arial"/>
          <w:b/>
          <w:bCs/>
        </w:rPr>
        <w:t xml:space="preserve"> </w:t>
      </w:r>
      <w:r w:rsidR="00AB2623" w:rsidRPr="00A70B09">
        <w:rPr>
          <w:rFonts w:ascii="Arial" w:hAnsi="Arial" w:cs="Arial"/>
          <w:b/>
          <w:bCs/>
        </w:rPr>
        <w:tab/>
      </w:r>
      <w:r w:rsidR="00AB2623" w:rsidRPr="00A70B09">
        <w:rPr>
          <w:rFonts w:ascii="Arial" w:hAnsi="Arial" w:cs="Arial"/>
          <w:b/>
          <w:bCs/>
        </w:rPr>
        <w:tab/>
      </w:r>
      <w:r w:rsidR="00AB2623" w:rsidRPr="004D6D32">
        <w:rPr>
          <w:rFonts w:ascii="Arial" w:hAnsi="Arial" w:cs="Arial"/>
        </w:rPr>
        <w:t xml:space="preserve">Oscar </w:t>
      </w:r>
      <w:proofErr w:type="spellStart"/>
      <w:r w:rsidR="00AB2623" w:rsidRPr="004D6D32">
        <w:rPr>
          <w:rFonts w:ascii="Arial" w:hAnsi="Arial" w:cs="Arial"/>
        </w:rPr>
        <w:t>Gervet</w:t>
      </w:r>
      <w:proofErr w:type="spellEnd"/>
      <w:r w:rsidR="00AB2623" w:rsidRPr="004D6D32">
        <w:rPr>
          <w:rFonts w:ascii="Arial" w:hAnsi="Arial" w:cs="Arial"/>
        </w:rPr>
        <w:t xml:space="preserve"> </w:t>
      </w:r>
    </w:p>
    <w:p w14:paraId="7455B9B3" w14:textId="4C47C1BF" w:rsidR="004D6D32" w:rsidRPr="004D6D32" w:rsidRDefault="001A1102" w:rsidP="004D6D32">
      <w:pPr>
        <w:widowControl/>
        <w:suppressAutoHyphens w:val="0"/>
        <w:rPr>
          <w:rFonts w:ascii="Arial" w:eastAsia="Times New Roman" w:hAnsi="Arial" w:cs="Arial"/>
          <w:kern w:val="0"/>
          <w:lang w:eastAsia="en-US" w:bidi="ar-SA"/>
        </w:rPr>
      </w:pPr>
      <w:r w:rsidRPr="004D6D32">
        <w:rPr>
          <w:rFonts w:ascii="Arial" w:hAnsi="Arial" w:cs="Arial"/>
          <w:b/>
          <w:bCs/>
        </w:rPr>
        <w:t>DATE:</w:t>
      </w:r>
      <w:r w:rsidR="00792FF1" w:rsidRPr="004D6D32">
        <w:rPr>
          <w:rFonts w:ascii="Arial" w:hAnsi="Arial" w:cs="Arial"/>
          <w:b/>
          <w:bCs/>
        </w:rPr>
        <w:t xml:space="preserve"> </w:t>
      </w:r>
      <w:r w:rsidR="00AB2623" w:rsidRPr="004D6D32">
        <w:rPr>
          <w:rFonts w:ascii="Arial" w:hAnsi="Arial" w:cs="Arial"/>
          <w:b/>
          <w:bCs/>
        </w:rPr>
        <w:tab/>
      </w:r>
      <w:r w:rsidR="00AB2623" w:rsidRPr="004D6D32">
        <w:rPr>
          <w:rFonts w:ascii="Arial" w:hAnsi="Arial" w:cs="Arial"/>
          <w:b/>
          <w:bCs/>
        </w:rPr>
        <w:tab/>
      </w:r>
      <w:r w:rsidR="00A70B09" w:rsidRPr="004D6D32">
        <w:rPr>
          <w:rFonts w:ascii="Arial" w:hAnsi="Arial" w:cs="Arial"/>
        </w:rPr>
        <w:t>03/23/2020</w:t>
      </w:r>
      <w:r w:rsidRPr="004D6D32">
        <w:rPr>
          <w:rFonts w:ascii="Arial" w:hAnsi="Arial" w:cs="Arial"/>
          <w:b/>
          <w:bCs/>
        </w:rPr>
        <w:br/>
        <w:t>LOGLINE:</w:t>
      </w:r>
      <w:r w:rsidR="00792FF1" w:rsidRPr="004D6D32">
        <w:rPr>
          <w:rFonts w:ascii="Arial" w:hAnsi="Arial" w:cs="Arial"/>
          <w:b/>
          <w:bCs/>
        </w:rPr>
        <w:t xml:space="preserve"> </w:t>
      </w:r>
      <w:r w:rsidR="00A70B09" w:rsidRPr="004D6D32">
        <w:rPr>
          <w:rFonts w:ascii="Arial" w:hAnsi="Arial" w:cs="Arial"/>
          <w:b/>
          <w:bCs/>
        </w:rPr>
        <w:tab/>
      </w:r>
      <w:r w:rsidR="00A70B09" w:rsidRPr="004D6D32">
        <w:rPr>
          <w:rFonts w:ascii="Arial" w:hAnsi="Arial" w:cs="Arial"/>
          <w:b/>
          <w:bCs/>
        </w:rPr>
        <w:tab/>
      </w:r>
      <w:r w:rsidR="004D6D32" w:rsidRPr="004D6D32">
        <w:rPr>
          <w:rFonts w:ascii="Arial" w:eastAsia="Times New Roman" w:hAnsi="Arial" w:cs="Arial"/>
          <w:kern w:val="0"/>
          <w:lang w:eastAsia="en-US" w:bidi="ar-SA"/>
        </w:rPr>
        <w:t>The lives of two painfully awkward teenage “misfits” are changed forever when one vanishes and reappears</w:t>
      </w:r>
      <w:r w:rsidR="000C3987">
        <w:rPr>
          <w:rFonts w:ascii="Arial" w:eastAsia="Times New Roman" w:hAnsi="Arial" w:cs="Arial"/>
          <w:kern w:val="0"/>
          <w:lang w:eastAsia="en-US" w:bidi="ar-SA"/>
        </w:rPr>
        <w:t xml:space="preserve"> from a wormhole</w:t>
      </w:r>
      <w:r w:rsidR="004D6D32" w:rsidRPr="004D6D32">
        <w:rPr>
          <w:rFonts w:ascii="Arial" w:eastAsia="Times New Roman" w:hAnsi="Arial" w:cs="Arial"/>
          <w:kern w:val="0"/>
          <w:lang w:eastAsia="en-US" w:bidi="ar-SA"/>
        </w:rPr>
        <w:t xml:space="preserve"> as a 40</w:t>
      </w:r>
      <w:r w:rsidR="00FD2817">
        <w:rPr>
          <w:rFonts w:ascii="Arial" w:eastAsia="Times New Roman" w:hAnsi="Arial" w:cs="Arial"/>
          <w:kern w:val="0"/>
          <w:lang w:eastAsia="en-US" w:bidi="ar-SA"/>
        </w:rPr>
        <w:t>-</w:t>
      </w:r>
      <w:r w:rsidR="004D6D32" w:rsidRPr="004D6D32">
        <w:rPr>
          <w:rFonts w:ascii="Arial" w:eastAsia="Times New Roman" w:hAnsi="Arial" w:cs="Arial"/>
          <w:kern w:val="0"/>
          <w:lang w:eastAsia="en-US" w:bidi="ar-SA"/>
        </w:rPr>
        <w:t>years</w:t>
      </w:r>
      <w:r w:rsidR="00FD2817">
        <w:rPr>
          <w:rFonts w:ascii="Arial" w:eastAsia="Times New Roman" w:hAnsi="Arial" w:cs="Arial"/>
          <w:kern w:val="0"/>
          <w:lang w:eastAsia="en-US" w:bidi="ar-SA"/>
        </w:rPr>
        <w:t>-</w:t>
      </w:r>
      <w:r w:rsidR="004D6D32" w:rsidRPr="004D6D32">
        <w:rPr>
          <w:rFonts w:ascii="Arial" w:eastAsia="Times New Roman" w:hAnsi="Arial" w:cs="Arial"/>
          <w:kern w:val="0"/>
          <w:lang w:eastAsia="en-US" w:bidi="ar-SA"/>
        </w:rPr>
        <w:t>old </w:t>
      </w:r>
      <w:r w:rsidR="004D6D32" w:rsidRPr="002E5EC6">
        <w:rPr>
          <w:rFonts w:ascii="Arial" w:eastAsia="Times New Roman" w:hAnsi="Arial" w:cs="Arial"/>
          <w:color w:val="0E101A"/>
          <w:kern w:val="0"/>
          <w:lang w:eastAsia="en-US" w:bidi="ar-SA"/>
        </w:rPr>
        <w:t>futuristic-soldier</w:t>
      </w:r>
      <w:r w:rsidR="004D6D32" w:rsidRPr="004D6D32">
        <w:rPr>
          <w:rFonts w:ascii="Arial" w:eastAsia="Times New Roman" w:hAnsi="Arial" w:cs="Arial"/>
          <w:i/>
          <w:iCs/>
          <w:color w:val="0E101A"/>
          <w:kern w:val="0"/>
          <w:lang w:eastAsia="en-US" w:bidi="ar-SA"/>
        </w:rPr>
        <w:t>. </w:t>
      </w:r>
      <w:r w:rsidR="004D6D32" w:rsidRPr="004D6D32">
        <w:rPr>
          <w:rFonts w:ascii="Arial" w:eastAsia="Times New Roman" w:hAnsi="Arial" w:cs="Arial"/>
          <w:kern w:val="0"/>
          <w:lang w:eastAsia="en-US" w:bidi="ar-SA"/>
        </w:rPr>
        <w:t>They set out to rewrite the future to save the world</w:t>
      </w:r>
      <w:r w:rsidR="000C3987">
        <w:rPr>
          <w:rFonts w:ascii="Arial" w:eastAsia="Times New Roman" w:hAnsi="Arial" w:cs="Arial"/>
          <w:kern w:val="0"/>
          <w:lang w:eastAsia="en-US" w:bidi="ar-SA"/>
        </w:rPr>
        <w:t xml:space="preserve"> from aliens</w:t>
      </w:r>
      <w:r w:rsidR="004D6D32" w:rsidRPr="004D6D32">
        <w:rPr>
          <w:rFonts w:ascii="Arial" w:eastAsia="Times New Roman" w:hAnsi="Arial" w:cs="Arial"/>
          <w:kern w:val="0"/>
          <w:lang w:eastAsia="en-US" w:bidi="ar-SA"/>
        </w:rPr>
        <w:t xml:space="preserve">, but </w:t>
      </w:r>
      <w:r w:rsidR="00FD2817">
        <w:rPr>
          <w:rFonts w:ascii="Arial" w:eastAsia="Times New Roman" w:hAnsi="Arial" w:cs="Arial"/>
          <w:kern w:val="0"/>
          <w:lang w:eastAsia="en-US" w:bidi="ar-SA"/>
        </w:rPr>
        <w:t>alie</w:t>
      </w:r>
      <w:r w:rsidR="00431D0B">
        <w:rPr>
          <w:rFonts w:ascii="Arial" w:eastAsia="Times New Roman" w:hAnsi="Arial" w:cs="Arial"/>
          <w:kern w:val="0"/>
          <w:lang w:eastAsia="en-US" w:bidi="ar-SA"/>
        </w:rPr>
        <w:t>n</w:t>
      </w:r>
      <w:r w:rsidR="00FD2817">
        <w:rPr>
          <w:rFonts w:ascii="Arial" w:eastAsia="Times New Roman" w:hAnsi="Arial" w:cs="Arial"/>
          <w:kern w:val="0"/>
          <w:lang w:eastAsia="en-US" w:bidi="ar-SA"/>
        </w:rPr>
        <w:t xml:space="preserve"> assassins </w:t>
      </w:r>
      <w:r w:rsidR="00431D0B">
        <w:rPr>
          <w:rFonts w:ascii="Arial" w:eastAsia="Times New Roman" w:hAnsi="Arial" w:cs="Arial"/>
          <w:kern w:val="0"/>
          <w:lang w:eastAsia="en-US" w:bidi="ar-SA"/>
        </w:rPr>
        <w:t xml:space="preserve">are after </w:t>
      </w:r>
      <w:r w:rsidR="004D6D32" w:rsidRPr="004D6D32">
        <w:rPr>
          <w:rFonts w:ascii="Arial" w:eastAsia="Times New Roman" w:hAnsi="Arial" w:cs="Arial"/>
          <w:kern w:val="0"/>
          <w:lang w:eastAsia="en-US" w:bidi="ar-SA"/>
        </w:rPr>
        <w:t>them.</w:t>
      </w:r>
    </w:p>
    <w:p w14:paraId="017905C5" w14:textId="77777777" w:rsidR="003D39A1" w:rsidRPr="00A70B09" w:rsidRDefault="003D39A1" w:rsidP="003D39A1">
      <w:pPr>
        <w:rPr>
          <w:rFonts w:ascii="Arial" w:eastAsia="Times New Roman" w:hAnsi="Arial" w:cs="Arial"/>
          <w:color w:val="222222"/>
          <w:kern w:val="0"/>
          <w:shd w:val="clear" w:color="auto" w:fill="FFFFFF"/>
          <w:lang w:eastAsia="en-US" w:bidi="ar-SA"/>
        </w:rPr>
      </w:pPr>
    </w:p>
    <w:tbl>
      <w:tblPr>
        <w:tblW w:w="909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7"/>
        <w:gridCol w:w="1440"/>
        <w:gridCol w:w="1440"/>
        <w:gridCol w:w="1624"/>
        <w:gridCol w:w="1819"/>
      </w:tblGrid>
      <w:tr w:rsidR="00093EAA" w:rsidRPr="00A70B09" w14:paraId="64501A38" w14:textId="77777777" w:rsidTr="00323B71">
        <w:trPr>
          <w:trHeight w:val="280"/>
        </w:trPr>
        <w:tc>
          <w:tcPr>
            <w:tcW w:w="2767" w:type="dxa"/>
          </w:tcPr>
          <w:p w14:paraId="1ADEF776" w14:textId="77777777" w:rsidR="00093EAA" w:rsidRPr="00A70B09" w:rsidRDefault="00093EAA" w:rsidP="00323B71">
            <w:pPr>
              <w:rPr>
                <w:rFonts w:ascii="Arial" w:hAnsi="Arial" w:cs="Arial"/>
                <w:b/>
              </w:rPr>
            </w:pPr>
          </w:p>
        </w:tc>
        <w:tc>
          <w:tcPr>
            <w:tcW w:w="1440" w:type="dxa"/>
          </w:tcPr>
          <w:p w14:paraId="76C839BD" w14:textId="77777777" w:rsidR="00093EAA" w:rsidRPr="00A70B09" w:rsidRDefault="00093EAA" w:rsidP="00323B71">
            <w:pPr>
              <w:jc w:val="center"/>
              <w:rPr>
                <w:rFonts w:ascii="Arial" w:hAnsi="Arial" w:cs="Arial"/>
                <w:b/>
              </w:rPr>
            </w:pPr>
            <w:r w:rsidRPr="00A70B09">
              <w:rPr>
                <w:rFonts w:ascii="Arial" w:hAnsi="Arial" w:cs="Arial"/>
                <w:b/>
              </w:rPr>
              <w:t>Excellent</w:t>
            </w:r>
          </w:p>
        </w:tc>
        <w:tc>
          <w:tcPr>
            <w:tcW w:w="1440" w:type="dxa"/>
          </w:tcPr>
          <w:p w14:paraId="7A5C0520" w14:textId="77777777" w:rsidR="00093EAA" w:rsidRPr="00A70B09" w:rsidRDefault="00093EAA" w:rsidP="00323B71">
            <w:pPr>
              <w:jc w:val="center"/>
              <w:rPr>
                <w:rFonts w:ascii="Arial" w:hAnsi="Arial" w:cs="Arial"/>
                <w:b/>
              </w:rPr>
            </w:pPr>
            <w:r w:rsidRPr="00A70B09">
              <w:rPr>
                <w:rFonts w:ascii="Arial" w:hAnsi="Arial" w:cs="Arial"/>
                <w:b/>
              </w:rPr>
              <w:t>Good</w:t>
            </w:r>
          </w:p>
        </w:tc>
        <w:tc>
          <w:tcPr>
            <w:tcW w:w="1624" w:type="dxa"/>
          </w:tcPr>
          <w:p w14:paraId="373D8FCA" w14:textId="77777777" w:rsidR="00093EAA" w:rsidRPr="00A70B09" w:rsidRDefault="00093EAA" w:rsidP="00323B71">
            <w:pPr>
              <w:jc w:val="center"/>
              <w:rPr>
                <w:rFonts w:ascii="Arial" w:hAnsi="Arial" w:cs="Arial"/>
                <w:b/>
              </w:rPr>
            </w:pPr>
            <w:r w:rsidRPr="00A70B09">
              <w:rPr>
                <w:rFonts w:ascii="Arial" w:hAnsi="Arial" w:cs="Arial"/>
                <w:b/>
              </w:rPr>
              <w:t>Fair</w:t>
            </w:r>
          </w:p>
        </w:tc>
        <w:tc>
          <w:tcPr>
            <w:tcW w:w="1819" w:type="dxa"/>
          </w:tcPr>
          <w:p w14:paraId="4FC21944" w14:textId="77777777" w:rsidR="00093EAA" w:rsidRPr="00A70B09" w:rsidRDefault="00093EAA" w:rsidP="00323B71">
            <w:pPr>
              <w:jc w:val="center"/>
              <w:rPr>
                <w:rFonts w:ascii="Arial" w:hAnsi="Arial" w:cs="Arial"/>
                <w:b/>
              </w:rPr>
            </w:pPr>
            <w:r w:rsidRPr="00A70B09">
              <w:rPr>
                <w:rFonts w:ascii="Arial" w:hAnsi="Arial" w:cs="Arial"/>
                <w:b/>
              </w:rPr>
              <w:t>Poor</w:t>
            </w:r>
          </w:p>
        </w:tc>
      </w:tr>
      <w:tr w:rsidR="00093EAA" w:rsidRPr="00A70B09" w14:paraId="1C5B2201" w14:textId="77777777" w:rsidTr="00323B71">
        <w:trPr>
          <w:trHeight w:val="305"/>
        </w:trPr>
        <w:tc>
          <w:tcPr>
            <w:tcW w:w="2767" w:type="dxa"/>
          </w:tcPr>
          <w:p w14:paraId="700AD259" w14:textId="77777777" w:rsidR="00093EAA" w:rsidRPr="00A70B09" w:rsidRDefault="00093EAA" w:rsidP="00323B71">
            <w:pPr>
              <w:rPr>
                <w:rFonts w:ascii="Arial" w:hAnsi="Arial" w:cs="Arial"/>
                <w:b/>
              </w:rPr>
            </w:pPr>
            <w:r w:rsidRPr="00A70B09">
              <w:rPr>
                <w:rFonts w:ascii="Arial" w:hAnsi="Arial" w:cs="Arial"/>
                <w:b/>
              </w:rPr>
              <w:t>CHARACTERIZATION</w:t>
            </w:r>
          </w:p>
        </w:tc>
        <w:tc>
          <w:tcPr>
            <w:tcW w:w="1440" w:type="dxa"/>
          </w:tcPr>
          <w:p w14:paraId="6A3491C5" w14:textId="77777777" w:rsidR="00093EAA" w:rsidRPr="00A70B09" w:rsidRDefault="00093EAA" w:rsidP="00323B71">
            <w:pPr>
              <w:jc w:val="center"/>
              <w:rPr>
                <w:rFonts w:ascii="Arial" w:hAnsi="Arial" w:cs="Arial"/>
                <w:b/>
              </w:rPr>
            </w:pPr>
          </w:p>
        </w:tc>
        <w:tc>
          <w:tcPr>
            <w:tcW w:w="1440" w:type="dxa"/>
          </w:tcPr>
          <w:p w14:paraId="7DC93311" w14:textId="166589FD" w:rsidR="00093EAA" w:rsidRPr="00A70B09" w:rsidRDefault="006811AF" w:rsidP="00323B71">
            <w:pPr>
              <w:jc w:val="center"/>
              <w:rPr>
                <w:rFonts w:ascii="Arial" w:hAnsi="Arial" w:cs="Arial"/>
                <w:b/>
              </w:rPr>
            </w:pPr>
            <w:r w:rsidRPr="00A70B09">
              <w:rPr>
                <w:rFonts w:ascii="Arial" w:hAnsi="Arial" w:cs="Arial"/>
                <w:b/>
              </w:rPr>
              <w:t>X</w:t>
            </w:r>
          </w:p>
        </w:tc>
        <w:tc>
          <w:tcPr>
            <w:tcW w:w="1624" w:type="dxa"/>
          </w:tcPr>
          <w:p w14:paraId="2AB900B9" w14:textId="77777777" w:rsidR="00093EAA" w:rsidRPr="00A70B09" w:rsidRDefault="00093EAA" w:rsidP="00323B71">
            <w:pPr>
              <w:jc w:val="center"/>
              <w:rPr>
                <w:rFonts w:ascii="Arial" w:hAnsi="Arial" w:cs="Arial"/>
                <w:b/>
              </w:rPr>
            </w:pPr>
          </w:p>
        </w:tc>
        <w:tc>
          <w:tcPr>
            <w:tcW w:w="1819" w:type="dxa"/>
          </w:tcPr>
          <w:p w14:paraId="165D8244" w14:textId="77777777" w:rsidR="00093EAA" w:rsidRPr="00A70B09" w:rsidRDefault="00093EAA" w:rsidP="00323B71">
            <w:pPr>
              <w:jc w:val="center"/>
              <w:rPr>
                <w:rFonts w:ascii="Arial" w:hAnsi="Arial" w:cs="Arial"/>
                <w:b/>
              </w:rPr>
            </w:pPr>
          </w:p>
        </w:tc>
      </w:tr>
      <w:tr w:rsidR="00093EAA" w:rsidRPr="00A70B09" w14:paraId="5446A2B0" w14:textId="77777777" w:rsidTr="00323B71">
        <w:trPr>
          <w:trHeight w:val="280"/>
        </w:trPr>
        <w:tc>
          <w:tcPr>
            <w:tcW w:w="2767" w:type="dxa"/>
          </w:tcPr>
          <w:p w14:paraId="6F3435C9" w14:textId="77777777" w:rsidR="00093EAA" w:rsidRPr="00A70B09" w:rsidRDefault="00093EAA" w:rsidP="00323B71">
            <w:pPr>
              <w:rPr>
                <w:rFonts w:ascii="Arial" w:hAnsi="Arial" w:cs="Arial"/>
                <w:b/>
              </w:rPr>
            </w:pPr>
            <w:r w:rsidRPr="00A70B09">
              <w:rPr>
                <w:rFonts w:ascii="Arial" w:hAnsi="Arial" w:cs="Arial"/>
                <w:b/>
              </w:rPr>
              <w:t>PACING</w:t>
            </w:r>
          </w:p>
        </w:tc>
        <w:tc>
          <w:tcPr>
            <w:tcW w:w="1440" w:type="dxa"/>
          </w:tcPr>
          <w:p w14:paraId="41004D6A" w14:textId="5F783561" w:rsidR="00093EAA" w:rsidRPr="00A70B09" w:rsidRDefault="00093EAA" w:rsidP="00323B71">
            <w:pPr>
              <w:jc w:val="center"/>
              <w:rPr>
                <w:rFonts w:ascii="Arial" w:hAnsi="Arial" w:cs="Arial"/>
                <w:b/>
              </w:rPr>
            </w:pPr>
          </w:p>
        </w:tc>
        <w:tc>
          <w:tcPr>
            <w:tcW w:w="1440" w:type="dxa"/>
          </w:tcPr>
          <w:p w14:paraId="43A6BCD7" w14:textId="21A4BFCE" w:rsidR="00093EAA" w:rsidRPr="00A70B09" w:rsidRDefault="00F42688" w:rsidP="00323B71">
            <w:pPr>
              <w:jc w:val="center"/>
              <w:rPr>
                <w:rFonts w:ascii="Arial" w:hAnsi="Arial" w:cs="Arial"/>
                <w:b/>
              </w:rPr>
            </w:pPr>
            <w:r>
              <w:rPr>
                <w:rFonts w:ascii="Arial" w:hAnsi="Arial" w:cs="Arial"/>
                <w:b/>
              </w:rPr>
              <w:t>X</w:t>
            </w:r>
          </w:p>
        </w:tc>
        <w:tc>
          <w:tcPr>
            <w:tcW w:w="1624" w:type="dxa"/>
          </w:tcPr>
          <w:p w14:paraId="6EA75C12" w14:textId="77777777" w:rsidR="00093EAA" w:rsidRPr="00A70B09" w:rsidRDefault="00093EAA" w:rsidP="00323B71">
            <w:pPr>
              <w:jc w:val="center"/>
              <w:rPr>
                <w:rFonts w:ascii="Arial" w:hAnsi="Arial" w:cs="Arial"/>
                <w:b/>
              </w:rPr>
            </w:pPr>
          </w:p>
        </w:tc>
        <w:tc>
          <w:tcPr>
            <w:tcW w:w="1819" w:type="dxa"/>
          </w:tcPr>
          <w:p w14:paraId="258401D2" w14:textId="77777777" w:rsidR="00093EAA" w:rsidRPr="00A70B09" w:rsidRDefault="00093EAA" w:rsidP="00323B71">
            <w:pPr>
              <w:jc w:val="center"/>
              <w:rPr>
                <w:rFonts w:ascii="Arial" w:hAnsi="Arial" w:cs="Arial"/>
                <w:b/>
              </w:rPr>
            </w:pPr>
          </w:p>
        </w:tc>
      </w:tr>
      <w:tr w:rsidR="00093EAA" w:rsidRPr="00A70B09" w14:paraId="2A450C7B" w14:textId="77777777" w:rsidTr="00323B71">
        <w:trPr>
          <w:trHeight w:val="280"/>
        </w:trPr>
        <w:tc>
          <w:tcPr>
            <w:tcW w:w="2767" w:type="dxa"/>
          </w:tcPr>
          <w:p w14:paraId="34DC2C21" w14:textId="77777777" w:rsidR="00093EAA" w:rsidRPr="00A70B09" w:rsidRDefault="00093EAA" w:rsidP="00323B71">
            <w:pPr>
              <w:rPr>
                <w:rFonts w:ascii="Arial" w:hAnsi="Arial" w:cs="Arial"/>
                <w:b/>
              </w:rPr>
            </w:pPr>
            <w:r w:rsidRPr="00A70B09">
              <w:rPr>
                <w:rFonts w:ascii="Arial" w:hAnsi="Arial" w:cs="Arial"/>
                <w:b/>
              </w:rPr>
              <w:t>STRUCTURE</w:t>
            </w:r>
          </w:p>
        </w:tc>
        <w:tc>
          <w:tcPr>
            <w:tcW w:w="1440" w:type="dxa"/>
          </w:tcPr>
          <w:p w14:paraId="7D95C0EE" w14:textId="77777777" w:rsidR="00093EAA" w:rsidRPr="00A70B09" w:rsidRDefault="00093EAA" w:rsidP="00323B71">
            <w:pPr>
              <w:jc w:val="center"/>
              <w:rPr>
                <w:rFonts w:ascii="Arial" w:hAnsi="Arial" w:cs="Arial"/>
                <w:b/>
              </w:rPr>
            </w:pPr>
          </w:p>
        </w:tc>
        <w:tc>
          <w:tcPr>
            <w:tcW w:w="1440" w:type="dxa"/>
          </w:tcPr>
          <w:p w14:paraId="75176D95" w14:textId="4564C236" w:rsidR="00093EAA" w:rsidRPr="00A70B09" w:rsidRDefault="006811AF" w:rsidP="00323B71">
            <w:pPr>
              <w:jc w:val="center"/>
              <w:rPr>
                <w:rFonts w:ascii="Arial" w:hAnsi="Arial" w:cs="Arial"/>
                <w:b/>
              </w:rPr>
            </w:pPr>
            <w:r w:rsidRPr="00A70B09">
              <w:rPr>
                <w:rFonts w:ascii="Arial" w:hAnsi="Arial" w:cs="Arial"/>
                <w:b/>
              </w:rPr>
              <w:t>X</w:t>
            </w:r>
          </w:p>
        </w:tc>
        <w:tc>
          <w:tcPr>
            <w:tcW w:w="1624" w:type="dxa"/>
          </w:tcPr>
          <w:p w14:paraId="1ED3E88A" w14:textId="77777777" w:rsidR="00093EAA" w:rsidRPr="00A70B09" w:rsidRDefault="00093EAA" w:rsidP="00323B71">
            <w:pPr>
              <w:jc w:val="center"/>
              <w:rPr>
                <w:rFonts w:ascii="Arial" w:hAnsi="Arial" w:cs="Arial"/>
                <w:b/>
              </w:rPr>
            </w:pPr>
          </w:p>
        </w:tc>
        <w:tc>
          <w:tcPr>
            <w:tcW w:w="1819" w:type="dxa"/>
          </w:tcPr>
          <w:p w14:paraId="428CAFE7" w14:textId="77777777" w:rsidR="00093EAA" w:rsidRPr="00A70B09" w:rsidRDefault="00093EAA" w:rsidP="00323B71">
            <w:pPr>
              <w:jc w:val="center"/>
              <w:rPr>
                <w:rFonts w:ascii="Arial" w:hAnsi="Arial" w:cs="Arial"/>
                <w:b/>
              </w:rPr>
            </w:pPr>
          </w:p>
        </w:tc>
      </w:tr>
      <w:tr w:rsidR="00093EAA" w:rsidRPr="00A70B09" w14:paraId="22F5F8D2" w14:textId="77777777" w:rsidTr="00323B71">
        <w:trPr>
          <w:trHeight w:val="314"/>
        </w:trPr>
        <w:tc>
          <w:tcPr>
            <w:tcW w:w="2767" w:type="dxa"/>
          </w:tcPr>
          <w:p w14:paraId="35FCA32D" w14:textId="77777777" w:rsidR="00093EAA" w:rsidRPr="00A70B09" w:rsidRDefault="00093EAA" w:rsidP="00323B71">
            <w:pPr>
              <w:rPr>
                <w:rFonts w:ascii="Arial" w:hAnsi="Arial" w:cs="Arial"/>
                <w:b/>
              </w:rPr>
            </w:pPr>
            <w:r w:rsidRPr="00A70B09">
              <w:rPr>
                <w:rFonts w:ascii="Arial" w:hAnsi="Arial" w:cs="Arial"/>
                <w:b/>
              </w:rPr>
              <w:t>DIALOGUE</w:t>
            </w:r>
          </w:p>
        </w:tc>
        <w:tc>
          <w:tcPr>
            <w:tcW w:w="1440" w:type="dxa"/>
          </w:tcPr>
          <w:p w14:paraId="380CBCAE" w14:textId="6824010E" w:rsidR="00093EAA" w:rsidRPr="00A70B09" w:rsidRDefault="00093EAA" w:rsidP="00323B71">
            <w:pPr>
              <w:jc w:val="center"/>
              <w:rPr>
                <w:rFonts w:ascii="Arial" w:hAnsi="Arial" w:cs="Arial"/>
                <w:b/>
              </w:rPr>
            </w:pPr>
          </w:p>
        </w:tc>
        <w:tc>
          <w:tcPr>
            <w:tcW w:w="1440" w:type="dxa"/>
          </w:tcPr>
          <w:p w14:paraId="5BAF360D" w14:textId="77777777" w:rsidR="00093EAA" w:rsidRPr="00A70B09" w:rsidRDefault="003C02DC" w:rsidP="00323B71">
            <w:pPr>
              <w:jc w:val="center"/>
              <w:rPr>
                <w:rFonts w:ascii="Arial" w:hAnsi="Arial" w:cs="Arial"/>
                <w:b/>
              </w:rPr>
            </w:pPr>
            <w:r w:rsidRPr="00A70B09">
              <w:rPr>
                <w:rFonts w:ascii="Arial" w:hAnsi="Arial" w:cs="Arial"/>
                <w:b/>
              </w:rPr>
              <w:t>X</w:t>
            </w:r>
          </w:p>
        </w:tc>
        <w:tc>
          <w:tcPr>
            <w:tcW w:w="1624" w:type="dxa"/>
          </w:tcPr>
          <w:p w14:paraId="6BB97E91" w14:textId="77777777" w:rsidR="00093EAA" w:rsidRPr="00A70B09" w:rsidRDefault="00093EAA" w:rsidP="00323B71">
            <w:pPr>
              <w:jc w:val="center"/>
              <w:rPr>
                <w:rFonts w:ascii="Arial" w:hAnsi="Arial" w:cs="Arial"/>
                <w:b/>
              </w:rPr>
            </w:pPr>
          </w:p>
        </w:tc>
        <w:tc>
          <w:tcPr>
            <w:tcW w:w="1819" w:type="dxa"/>
          </w:tcPr>
          <w:p w14:paraId="46396574" w14:textId="77777777" w:rsidR="00093EAA" w:rsidRPr="00A70B09" w:rsidRDefault="00093EAA" w:rsidP="00323B71">
            <w:pPr>
              <w:jc w:val="center"/>
              <w:rPr>
                <w:rFonts w:ascii="Arial" w:hAnsi="Arial" w:cs="Arial"/>
                <w:b/>
              </w:rPr>
            </w:pPr>
          </w:p>
        </w:tc>
      </w:tr>
      <w:tr w:rsidR="00093EAA" w:rsidRPr="00A70B09" w14:paraId="7F98B528" w14:textId="77777777" w:rsidTr="00323B71">
        <w:trPr>
          <w:trHeight w:val="280"/>
        </w:trPr>
        <w:tc>
          <w:tcPr>
            <w:tcW w:w="2767" w:type="dxa"/>
          </w:tcPr>
          <w:p w14:paraId="5157566C" w14:textId="77777777" w:rsidR="00093EAA" w:rsidRPr="00A70B09" w:rsidRDefault="00093EAA" w:rsidP="00323B71">
            <w:pPr>
              <w:rPr>
                <w:rFonts w:ascii="Arial" w:hAnsi="Arial" w:cs="Arial"/>
                <w:b/>
              </w:rPr>
            </w:pPr>
            <w:r w:rsidRPr="00A70B09">
              <w:rPr>
                <w:rFonts w:ascii="Arial" w:hAnsi="Arial" w:cs="Arial"/>
                <w:b/>
              </w:rPr>
              <w:t>STORY</w:t>
            </w:r>
          </w:p>
        </w:tc>
        <w:tc>
          <w:tcPr>
            <w:tcW w:w="1440" w:type="dxa"/>
          </w:tcPr>
          <w:p w14:paraId="1E9B47AD" w14:textId="77777777" w:rsidR="00093EAA" w:rsidRPr="00A70B09" w:rsidRDefault="00093EAA" w:rsidP="00323B71">
            <w:pPr>
              <w:jc w:val="center"/>
              <w:rPr>
                <w:rFonts w:ascii="Arial" w:hAnsi="Arial" w:cs="Arial"/>
                <w:b/>
              </w:rPr>
            </w:pPr>
          </w:p>
        </w:tc>
        <w:tc>
          <w:tcPr>
            <w:tcW w:w="1440" w:type="dxa"/>
          </w:tcPr>
          <w:p w14:paraId="4619748A" w14:textId="457B6709" w:rsidR="00093EAA" w:rsidRPr="00A70B09" w:rsidRDefault="006811AF" w:rsidP="00323B71">
            <w:pPr>
              <w:jc w:val="center"/>
              <w:rPr>
                <w:rFonts w:ascii="Arial" w:hAnsi="Arial" w:cs="Arial"/>
                <w:b/>
              </w:rPr>
            </w:pPr>
            <w:r w:rsidRPr="00A70B09">
              <w:rPr>
                <w:rFonts w:ascii="Arial" w:hAnsi="Arial" w:cs="Arial"/>
                <w:b/>
              </w:rPr>
              <w:t>X</w:t>
            </w:r>
          </w:p>
        </w:tc>
        <w:tc>
          <w:tcPr>
            <w:tcW w:w="1624" w:type="dxa"/>
          </w:tcPr>
          <w:p w14:paraId="5998B0EA" w14:textId="77777777" w:rsidR="00093EAA" w:rsidRPr="00A70B09" w:rsidRDefault="00093EAA" w:rsidP="00323B71">
            <w:pPr>
              <w:jc w:val="center"/>
              <w:rPr>
                <w:rFonts w:ascii="Arial" w:hAnsi="Arial" w:cs="Arial"/>
                <w:b/>
              </w:rPr>
            </w:pPr>
          </w:p>
        </w:tc>
        <w:tc>
          <w:tcPr>
            <w:tcW w:w="1819" w:type="dxa"/>
          </w:tcPr>
          <w:p w14:paraId="51C7F898" w14:textId="77777777" w:rsidR="00093EAA" w:rsidRPr="00A70B09" w:rsidRDefault="00093EAA" w:rsidP="00323B71">
            <w:pPr>
              <w:jc w:val="center"/>
              <w:rPr>
                <w:rFonts w:ascii="Arial" w:hAnsi="Arial" w:cs="Arial"/>
                <w:b/>
              </w:rPr>
            </w:pPr>
          </w:p>
        </w:tc>
      </w:tr>
      <w:tr w:rsidR="00093EAA" w:rsidRPr="00A70B09" w14:paraId="349F0617" w14:textId="77777777" w:rsidTr="00323B71">
        <w:trPr>
          <w:trHeight w:val="251"/>
        </w:trPr>
        <w:tc>
          <w:tcPr>
            <w:tcW w:w="2767" w:type="dxa"/>
          </w:tcPr>
          <w:p w14:paraId="206ACCD9" w14:textId="77777777" w:rsidR="00093EAA" w:rsidRPr="00A70B09" w:rsidRDefault="00093EAA" w:rsidP="00323B71">
            <w:pPr>
              <w:rPr>
                <w:rFonts w:ascii="Arial" w:hAnsi="Arial" w:cs="Arial"/>
                <w:b/>
              </w:rPr>
            </w:pPr>
            <w:r w:rsidRPr="00A70B09">
              <w:rPr>
                <w:rFonts w:ascii="Arial" w:hAnsi="Arial" w:cs="Arial"/>
                <w:b/>
              </w:rPr>
              <w:t>RECOMMENDATION</w:t>
            </w:r>
          </w:p>
        </w:tc>
        <w:tc>
          <w:tcPr>
            <w:tcW w:w="6323" w:type="dxa"/>
            <w:gridSpan w:val="4"/>
          </w:tcPr>
          <w:p w14:paraId="3C416A7D" w14:textId="625104A0" w:rsidR="00093EAA" w:rsidRPr="00A70B09" w:rsidRDefault="006811AF" w:rsidP="00323B71">
            <w:pPr>
              <w:jc w:val="center"/>
              <w:rPr>
                <w:rFonts w:ascii="Arial" w:hAnsi="Arial" w:cs="Arial"/>
                <w:b/>
              </w:rPr>
            </w:pPr>
            <w:r w:rsidRPr="00A70B09">
              <w:rPr>
                <w:rFonts w:ascii="Arial" w:hAnsi="Arial" w:cs="Arial"/>
                <w:b/>
              </w:rPr>
              <w:t>RECOMMEND</w:t>
            </w:r>
          </w:p>
        </w:tc>
      </w:tr>
    </w:tbl>
    <w:p w14:paraId="53B98189" w14:textId="77777777" w:rsidR="009D04BA" w:rsidRPr="00A70B09" w:rsidRDefault="009D04BA">
      <w:pPr>
        <w:rPr>
          <w:rFonts w:ascii="Arial" w:hAnsi="Arial" w:cs="Arial"/>
        </w:rPr>
      </w:pPr>
    </w:p>
    <w:p w14:paraId="0EAB552A" w14:textId="77777777" w:rsidR="005A53F0" w:rsidRPr="00A70B09" w:rsidRDefault="009D04BA" w:rsidP="005A53F0">
      <w:pPr>
        <w:ind w:right="-180"/>
        <w:rPr>
          <w:rFonts w:ascii="Arial" w:hAnsi="Arial" w:cs="Arial"/>
          <w:b/>
        </w:rPr>
      </w:pPr>
      <w:r w:rsidRPr="00A70B09">
        <w:rPr>
          <w:rFonts w:ascii="Arial" w:hAnsi="Arial" w:cs="Arial"/>
          <w:b/>
        </w:rPr>
        <w:t>S</w:t>
      </w:r>
      <w:r w:rsidR="005A53F0" w:rsidRPr="00A70B09">
        <w:rPr>
          <w:rFonts w:ascii="Arial" w:hAnsi="Arial" w:cs="Arial"/>
          <w:b/>
        </w:rPr>
        <w:t>YNOPSIS</w:t>
      </w:r>
      <w:r w:rsidR="003D39A1" w:rsidRPr="00A70B09">
        <w:rPr>
          <w:rFonts w:ascii="Arial" w:hAnsi="Arial" w:cs="Arial"/>
          <w:b/>
        </w:rPr>
        <w:t>:</w:t>
      </w:r>
    </w:p>
    <w:p w14:paraId="5DEEF16A" w14:textId="77777777" w:rsidR="00A74072" w:rsidRPr="00A70B09" w:rsidRDefault="00A74072" w:rsidP="005A53F0">
      <w:pPr>
        <w:ind w:right="-180"/>
        <w:rPr>
          <w:rFonts w:ascii="Arial" w:hAnsi="Arial" w:cs="Arial"/>
          <w:b/>
        </w:rPr>
      </w:pPr>
    </w:p>
    <w:p w14:paraId="0DDB125C" w14:textId="32381C27" w:rsidR="00B43D65" w:rsidRPr="00A70B09" w:rsidRDefault="00B43D65" w:rsidP="00912085">
      <w:pPr>
        <w:pStyle w:val="NormalWeb"/>
        <w:spacing w:before="0" w:beforeAutospacing="0" w:after="0" w:afterAutospacing="0"/>
        <w:ind w:firstLine="709"/>
        <w:rPr>
          <w:rFonts w:ascii="Arial" w:hAnsi="Arial" w:cs="Arial"/>
          <w:color w:val="0E101A"/>
        </w:rPr>
      </w:pPr>
      <w:r w:rsidRPr="00A70B09">
        <w:rPr>
          <w:rFonts w:ascii="Arial" w:hAnsi="Arial" w:cs="Arial"/>
          <w:color w:val="0E101A"/>
        </w:rPr>
        <w:t>DANIEL MCAULIFFE (</w:t>
      </w:r>
      <w:r w:rsidRPr="00A70B09">
        <w:rPr>
          <w:rStyle w:val="Emphasis"/>
          <w:rFonts w:ascii="Arial" w:hAnsi="Arial" w:cs="Arial"/>
          <w:i w:val="0"/>
          <w:iCs w:val="0"/>
          <w:color w:val="0E101A"/>
        </w:rPr>
        <w:t>40's) accidentally creates an equation</w:t>
      </w:r>
      <w:r w:rsidR="00F66736">
        <w:rPr>
          <w:rStyle w:val="Emphasis"/>
          <w:rFonts w:ascii="Arial" w:hAnsi="Arial" w:cs="Arial"/>
          <w:i w:val="0"/>
          <w:iCs w:val="0"/>
          <w:color w:val="0E101A"/>
        </w:rPr>
        <w:t xml:space="preserve"> that</w:t>
      </w:r>
      <w:r w:rsidRPr="00A70B09">
        <w:rPr>
          <w:rStyle w:val="Emphasis"/>
          <w:rFonts w:ascii="Arial" w:hAnsi="Arial" w:cs="Arial"/>
          <w:i w:val="0"/>
          <w:iCs w:val="0"/>
          <w:color w:val="0E101A"/>
        </w:rPr>
        <w:t xml:space="preserve"> caus</w:t>
      </w:r>
      <w:r w:rsidR="00F66736">
        <w:rPr>
          <w:rStyle w:val="Emphasis"/>
          <w:rFonts w:ascii="Arial" w:hAnsi="Arial" w:cs="Arial"/>
          <w:i w:val="0"/>
          <w:iCs w:val="0"/>
          <w:color w:val="0E101A"/>
        </w:rPr>
        <w:t>es</w:t>
      </w:r>
      <w:r w:rsidRPr="00A70B09">
        <w:rPr>
          <w:rStyle w:val="Emphasis"/>
          <w:rFonts w:ascii="Arial" w:hAnsi="Arial" w:cs="Arial"/>
          <w:i w:val="0"/>
          <w:iCs w:val="0"/>
          <w:color w:val="0E101A"/>
        </w:rPr>
        <w:t xml:space="preserve"> a wormhole. </w:t>
      </w:r>
    </w:p>
    <w:p w14:paraId="285BFB5A" w14:textId="658BAFEC" w:rsidR="00B43D65" w:rsidRPr="00A70B09" w:rsidRDefault="002A2483" w:rsidP="002A2483">
      <w:pPr>
        <w:pStyle w:val="NormalWeb"/>
        <w:spacing w:before="0" w:beforeAutospacing="0" w:after="0" w:afterAutospacing="0"/>
        <w:ind w:firstLine="709"/>
        <w:rPr>
          <w:rFonts w:ascii="Arial" w:hAnsi="Arial" w:cs="Arial"/>
          <w:color w:val="0E101A"/>
        </w:rPr>
      </w:pPr>
      <w:r>
        <w:rPr>
          <w:rFonts w:ascii="Arial" w:hAnsi="Arial" w:cs="Arial"/>
          <w:color w:val="0E101A"/>
        </w:rPr>
        <w:t xml:space="preserve">The previous day, </w:t>
      </w:r>
      <w:r w:rsidR="00B43D65" w:rsidRPr="00A70B09">
        <w:rPr>
          <w:rFonts w:ascii="Arial" w:hAnsi="Arial" w:cs="Arial"/>
          <w:color w:val="0E101A"/>
        </w:rPr>
        <w:t xml:space="preserve">Geeky </w:t>
      </w:r>
      <w:r w:rsidR="00F558E6" w:rsidRPr="004D6D32">
        <w:rPr>
          <w:rFonts w:ascii="Arial" w:hAnsi="Arial" w:cs="Arial"/>
        </w:rPr>
        <w:t>“misfits”</w:t>
      </w:r>
      <w:r w:rsidR="00F558E6">
        <w:rPr>
          <w:rFonts w:ascii="Arial" w:hAnsi="Arial" w:cs="Arial"/>
        </w:rPr>
        <w:t xml:space="preserve"> </w:t>
      </w:r>
      <w:r w:rsidR="00B43D65" w:rsidRPr="00A70B09">
        <w:rPr>
          <w:rFonts w:ascii="Arial" w:hAnsi="Arial" w:cs="Arial"/>
          <w:color w:val="0E101A"/>
        </w:rPr>
        <w:t>JESSICA "JESSIE" CHASE (</w:t>
      </w:r>
      <w:r w:rsidR="00B43D65" w:rsidRPr="00A70B09">
        <w:rPr>
          <w:rStyle w:val="Emphasis"/>
          <w:rFonts w:ascii="Arial" w:hAnsi="Arial" w:cs="Arial"/>
          <w:i w:val="0"/>
          <w:iCs w:val="0"/>
          <w:color w:val="0E101A"/>
        </w:rPr>
        <w:t>14)</w:t>
      </w:r>
      <w:r w:rsidR="00B43D65" w:rsidRPr="00A70B09">
        <w:rPr>
          <w:rFonts w:ascii="Arial" w:hAnsi="Arial" w:cs="Arial"/>
          <w:color w:val="0E101A"/>
        </w:rPr>
        <w:t> and LUCAS MOKE (</w:t>
      </w:r>
      <w:r w:rsidR="00B43D65" w:rsidRPr="00A70B09">
        <w:rPr>
          <w:rStyle w:val="Emphasis"/>
          <w:rFonts w:ascii="Arial" w:hAnsi="Arial" w:cs="Arial"/>
          <w:i w:val="0"/>
          <w:iCs w:val="0"/>
          <w:color w:val="0E101A"/>
        </w:rPr>
        <w:t>14)</w:t>
      </w:r>
      <w:r w:rsidR="00B43D65" w:rsidRPr="00A70B09">
        <w:rPr>
          <w:rFonts w:ascii="Arial" w:hAnsi="Arial" w:cs="Arial"/>
          <w:color w:val="0E101A"/>
        </w:rPr>
        <w:t xml:space="preserve"> showcase their short action sci-fi film in class to appear cooler, but it has the reverse effect. Afterward, Lucas vanishes into thin air, and </w:t>
      </w:r>
      <w:r w:rsidR="003C320F" w:rsidRPr="00A70B09">
        <w:rPr>
          <w:rFonts w:ascii="Arial" w:hAnsi="Arial" w:cs="Arial"/>
          <w:color w:val="0E101A"/>
        </w:rPr>
        <w:t>comes back as a</w:t>
      </w:r>
      <w:r w:rsidR="00B43D65" w:rsidRPr="00A70B09">
        <w:rPr>
          <w:rFonts w:ascii="Arial" w:hAnsi="Arial" w:cs="Arial"/>
          <w:color w:val="0E101A"/>
        </w:rPr>
        <w:t> </w:t>
      </w:r>
      <w:r w:rsidR="00B43D65" w:rsidRPr="00A70B09">
        <w:rPr>
          <w:rStyle w:val="Emphasis"/>
          <w:rFonts w:ascii="Arial" w:hAnsi="Arial" w:cs="Arial"/>
          <w:i w:val="0"/>
          <w:iCs w:val="0"/>
          <w:color w:val="0E101A"/>
        </w:rPr>
        <w:t>futuristic-soldier (40's, THE ROCK)</w:t>
      </w:r>
      <w:r w:rsidR="003C320F" w:rsidRPr="00A70B09">
        <w:rPr>
          <w:rStyle w:val="Emphasis"/>
          <w:rFonts w:ascii="Arial" w:hAnsi="Arial" w:cs="Arial"/>
          <w:i w:val="0"/>
          <w:iCs w:val="0"/>
          <w:color w:val="0E101A"/>
        </w:rPr>
        <w:t xml:space="preserve">. </w:t>
      </w:r>
      <w:r w:rsidR="00B43D65" w:rsidRPr="00A70B09">
        <w:rPr>
          <w:rStyle w:val="Emphasis"/>
          <w:rFonts w:ascii="Arial" w:hAnsi="Arial" w:cs="Arial"/>
          <w:i w:val="0"/>
          <w:iCs w:val="0"/>
          <w:color w:val="0E101A"/>
        </w:rPr>
        <w:t>He explains to Jessie that he was sent into the future and</w:t>
      </w:r>
      <w:r w:rsidR="00B43D65" w:rsidRPr="00A70B09">
        <w:rPr>
          <w:rFonts w:ascii="Arial" w:hAnsi="Arial" w:cs="Arial"/>
          <w:color w:val="0E101A"/>
        </w:rPr>
        <w:t xml:space="preserve"> fought a war for 20 years against the Klathorians, </w:t>
      </w:r>
      <w:r w:rsidR="00AD03A4" w:rsidRPr="00A70B09">
        <w:rPr>
          <w:rFonts w:ascii="Arial" w:hAnsi="Arial" w:cs="Arial"/>
          <w:color w:val="0E101A"/>
        </w:rPr>
        <w:t>aliens who</w:t>
      </w:r>
      <w:r w:rsidR="00B43D65" w:rsidRPr="00A70B09">
        <w:rPr>
          <w:rFonts w:ascii="Arial" w:hAnsi="Arial" w:cs="Arial"/>
          <w:color w:val="0E101A"/>
        </w:rPr>
        <w:t xml:space="preserve"> arrived through </w:t>
      </w:r>
      <w:proofErr w:type="spellStart"/>
      <w:r w:rsidR="00B43D65" w:rsidRPr="00A70B09">
        <w:rPr>
          <w:rFonts w:ascii="Arial" w:hAnsi="Arial" w:cs="Arial"/>
          <w:color w:val="0E101A"/>
        </w:rPr>
        <w:t>Mcauliffe's</w:t>
      </w:r>
      <w:proofErr w:type="spellEnd"/>
      <w:r w:rsidR="00B43D65" w:rsidRPr="00A70B09">
        <w:rPr>
          <w:rFonts w:ascii="Arial" w:hAnsi="Arial" w:cs="Arial"/>
          <w:color w:val="0E101A"/>
        </w:rPr>
        <w:t xml:space="preserve"> wormhole and wiped out the human race. Lucas receives a holographic message from Old Mcauliffe (80): they must stop him from doing the equation to rewrite the future. </w:t>
      </w:r>
    </w:p>
    <w:p w14:paraId="0757AD28" w14:textId="0D95E90A" w:rsidR="00134493" w:rsidRPr="00A70B09" w:rsidRDefault="00B43D65" w:rsidP="00134493">
      <w:pPr>
        <w:pStyle w:val="NormalWeb"/>
        <w:spacing w:before="0" w:beforeAutospacing="0" w:after="0" w:afterAutospacing="0"/>
        <w:ind w:firstLine="709"/>
        <w:rPr>
          <w:rFonts w:ascii="Arial" w:hAnsi="Arial" w:cs="Arial"/>
          <w:color w:val="0E101A"/>
        </w:rPr>
      </w:pPr>
      <w:r w:rsidRPr="00A70B09">
        <w:rPr>
          <w:rFonts w:ascii="Arial" w:hAnsi="Arial" w:cs="Arial"/>
          <w:color w:val="0E101A"/>
        </w:rPr>
        <w:t>They go to Lucas' home to locate Mcauliffe</w:t>
      </w:r>
      <w:r w:rsidR="007B682C" w:rsidRPr="00A70B09">
        <w:rPr>
          <w:rFonts w:ascii="Arial" w:hAnsi="Arial" w:cs="Arial"/>
          <w:color w:val="0E101A"/>
        </w:rPr>
        <w:t xml:space="preserve"> on</w:t>
      </w:r>
      <w:r w:rsidRPr="00A70B09">
        <w:rPr>
          <w:rFonts w:ascii="Arial" w:hAnsi="Arial" w:cs="Arial"/>
          <w:color w:val="0E101A"/>
        </w:rPr>
        <w:t xml:space="preserve"> his computer. Lucas</w:t>
      </w:r>
      <w:r w:rsidR="00E80736">
        <w:rPr>
          <w:rFonts w:ascii="Arial" w:hAnsi="Arial" w:cs="Arial"/>
          <w:color w:val="0E101A"/>
        </w:rPr>
        <w:t xml:space="preserve"> </w:t>
      </w:r>
      <w:r w:rsidRPr="00A70B09">
        <w:rPr>
          <w:rFonts w:ascii="Arial" w:hAnsi="Arial" w:cs="Arial"/>
          <w:color w:val="0E101A"/>
        </w:rPr>
        <w:t>passes for Jessie's cousin</w:t>
      </w:r>
      <w:r w:rsidR="00E80736">
        <w:rPr>
          <w:rFonts w:ascii="Arial" w:hAnsi="Arial" w:cs="Arial"/>
          <w:color w:val="0E101A"/>
        </w:rPr>
        <w:t xml:space="preserve"> but</w:t>
      </w:r>
      <w:r w:rsidRPr="00A70B09">
        <w:rPr>
          <w:rFonts w:ascii="Arial" w:hAnsi="Arial" w:cs="Arial"/>
          <w:color w:val="0E101A"/>
        </w:rPr>
        <w:t xml:space="preserve"> hugs his </w:t>
      </w:r>
      <w:r w:rsidR="00404D3A" w:rsidRPr="00A70B09">
        <w:rPr>
          <w:rFonts w:ascii="Arial" w:hAnsi="Arial" w:cs="Arial"/>
          <w:color w:val="0E101A"/>
        </w:rPr>
        <w:t xml:space="preserve">MOM </w:t>
      </w:r>
      <w:r w:rsidRPr="00A70B09">
        <w:rPr>
          <w:rFonts w:ascii="Arial" w:hAnsi="Arial" w:cs="Arial"/>
          <w:color w:val="0E101A"/>
        </w:rPr>
        <w:t>(</w:t>
      </w:r>
      <w:r w:rsidRPr="00A70B09">
        <w:rPr>
          <w:rStyle w:val="Emphasis"/>
          <w:rFonts w:ascii="Arial" w:hAnsi="Arial" w:cs="Arial"/>
          <w:i w:val="0"/>
          <w:iCs w:val="0"/>
          <w:color w:val="0E101A"/>
        </w:rPr>
        <w:t>40)</w:t>
      </w:r>
      <w:r w:rsidR="001078BA">
        <w:rPr>
          <w:rStyle w:val="Emphasis"/>
          <w:rFonts w:ascii="Arial" w:hAnsi="Arial" w:cs="Arial"/>
          <w:i w:val="0"/>
          <w:iCs w:val="0"/>
          <w:color w:val="0E101A"/>
        </w:rPr>
        <w:t>,</w:t>
      </w:r>
      <w:r w:rsidR="00E80736">
        <w:rPr>
          <w:rFonts w:ascii="Arial" w:hAnsi="Arial" w:cs="Arial"/>
          <w:color w:val="0E101A"/>
        </w:rPr>
        <w:t xml:space="preserve"> and</w:t>
      </w:r>
      <w:r w:rsidRPr="00A70B09">
        <w:rPr>
          <w:rFonts w:ascii="Arial" w:hAnsi="Arial" w:cs="Arial"/>
          <w:color w:val="0E101A"/>
        </w:rPr>
        <w:t xml:space="preserve"> </w:t>
      </w:r>
      <w:r w:rsidR="00E80736">
        <w:rPr>
          <w:rFonts w:ascii="Arial" w:hAnsi="Arial" w:cs="Arial"/>
          <w:color w:val="0E101A"/>
        </w:rPr>
        <w:t>she</w:t>
      </w:r>
      <w:r w:rsidRPr="00A70B09">
        <w:rPr>
          <w:rFonts w:ascii="Arial" w:hAnsi="Arial" w:cs="Arial"/>
          <w:color w:val="0E101A"/>
        </w:rPr>
        <w:t xml:space="preserve"> flirts with him.</w:t>
      </w:r>
      <w:r w:rsidR="00134493" w:rsidRPr="00A70B09">
        <w:rPr>
          <w:rFonts w:ascii="Arial" w:hAnsi="Arial" w:cs="Arial"/>
          <w:color w:val="0E101A"/>
        </w:rPr>
        <w:t xml:space="preserve"> </w:t>
      </w:r>
      <w:r w:rsidRPr="00A70B09">
        <w:rPr>
          <w:rStyle w:val="Emphasis"/>
          <w:rFonts w:ascii="Arial" w:hAnsi="Arial" w:cs="Arial"/>
          <w:i w:val="0"/>
          <w:iCs w:val="0"/>
          <w:color w:val="0E101A"/>
        </w:rPr>
        <w:t>In Jessie's bedroom, a LUGORC</w:t>
      </w:r>
      <w:r w:rsidR="00134493" w:rsidRPr="00A70B09">
        <w:rPr>
          <w:rStyle w:val="Emphasis"/>
          <w:rFonts w:ascii="Arial" w:hAnsi="Arial" w:cs="Arial"/>
          <w:i w:val="0"/>
          <w:iCs w:val="0"/>
          <w:color w:val="0E101A"/>
        </w:rPr>
        <w:t xml:space="preserve"> - </w:t>
      </w:r>
      <w:r w:rsidRPr="00A70B09">
        <w:rPr>
          <w:rStyle w:val="Emphasis"/>
          <w:rFonts w:ascii="Arial" w:hAnsi="Arial" w:cs="Arial"/>
          <w:i w:val="0"/>
          <w:iCs w:val="0"/>
          <w:color w:val="0E101A"/>
        </w:rPr>
        <w:t>a huge half-wolf half-ant </w:t>
      </w:r>
      <w:r w:rsidRPr="00A70B09">
        <w:rPr>
          <w:rFonts w:ascii="Arial" w:hAnsi="Arial" w:cs="Arial"/>
          <w:color w:val="0E101A"/>
        </w:rPr>
        <w:t>genetically designed Klathorian assassin</w:t>
      </w:r>
      <w:r w:rsidR="00134493" w:rsidRPr="00A70B09">
        <w:rPr>
          <w:rStyle w:val="Emphasis"/>
          <w:rFonts w:ascii="Arial" w:hAnsi="Arial" w:cs="Arial"/>
          <w:i w:val="0"/>
          <w:iCs w:val="0"/>
          <w:color w:val="0E101A"/>
        </w:rPr>
        <w:t xml:space="preserve"> -</w:t>
      </w:r>
      <w:r w:rsidRPr="00A70B09">
        <w:rPr>
          <w:rStyle w:val="Emphasis"/>
          <w:rFonts w:ascii="Arial" w:hAnsi="Arial" w:cs="Arial"/>
          <w:i w:val="0"/>
          <w:iCs w:val="0"/>
          <w:color w:val="0E101A"/>
        </w:rPr>
        <w:t xml:space="preserve"> attacks them and accidentally kills itself, melting in milk.</w:t>
      </w:r>
      <w:r w:rsidRPr="00A70B09">
        <w:rPr>
          <w:rFonts w:ascii="Arial" w:hAnsi="Arial" w:cs="Arial"/>
          <w:color w:val="0E101A"/>
        </w:rPr>
        <w:t> </w:t>
      </w:r>
      <w:r w:rsidR="007B682C" w:rsidRPr="00A70B09">
        <w:rPr>
          <w:rFonts w:ascii="Arial" w:hAnsi="Arial" w:cs="Arial"/>
          <w:color w:val="0E101A"/>
        </w:rPr>
        <w:t>They</w:t>
      </w:r>
      <w:r w:rsidR="00C377FB" w:rsidRPr="00A70B09">
        <w:rPr>
          <w:rFonts w:ascii="Arial" w:hAnsi="Arial" w:cs="Arial"/>
          <w:color w:val="0E101A"/>
        </w:rPr>
        <w:t xml:space="preserve"> spot </w:t>
      </w:r>
      <w:r w:rsidR="00D14321" w:rsidRPr="00A70B09">
        <w:rPr>
          <w:rFonts w:ascii="Arial" w:hAnsi="Arial" w:cs="Arial"/>
          <w:color w:val="0E101A"/>
        </w:rPr>
        <w:t xml:space="preserve">two </w:t>
      </w:r>
      <w:proofErr w:type="spellStart"/>
      <w:r w:rsidR="00D14321">
        <w:rPr>
          <w:rFonts w:ascii="Arial" w:hAnsi="Arial" w:cs="Arial"/>
          <w:color w:val="0E101A"/>
        </w:rPr>
        <w:t>Lugorcs</w:t>
      </w:r>
      <w:proofErr w:type="spellEnd"/>
      <w:r w:rsidRPr="00A70B09">
        <w:rPr>
          <w:rFonts w:ascii="Arial" w:hAnsi="Arial" w:cs="Arial"/>
          <w:color w:val="0E101A"/>
        </w:rPr>
        <w:t xml:space="preserve"> </w:t>
      </w:r>
      <w:r w:rsidR="007B682C" w:rsidRPr="00A70B09">
        <w:rPr>
          <w:rFonts w:ascii="Arial" w:hAnsi="Arial" w:cs="Arial"/>
          <w:color w:val="0E101A"/>
        </w:rPr>
        <w:t>in Central Park</w:t>
      </w:r>
      <w:r w:rsidR="00D14321">
        <w:rPr>
          <w:rFonts w:ascii="Arial" w:hAnsi="Arial" w:cs="Arial"/>
          <w:color w:val="0E101A"/>
        </w:rPr>
        <w:t xml:space="preserve"> and </w:t>
      </w:r>
      <w:r w:rsidR="00D14321" w:rsidRPr="00A70B09">
        <w:rPr>
          <w:rFonts w:ascii="Arial" w:hAnsi="Arial" w:cs="Arial"/>
          <w:color w:val="0E101A"/>
        </w:rPr>
        <w:t>kill</w:t>
      </w:r>
      <w:r w:rsidR="00D14321">
        <w:rPr>
          <w:rFonts w:ascii="Arial" w:hAnsi="Arial" w:cs="Arial"/>
          <w:color w:val="0E101A"/>
        </w:rPr>
        <w:t xml:space="preserve"> them</w:t>
      </w:r>
      <w:r w:rsidR="007B682C" w:rsidRPr="00A70B09">
        <w:rPr>
          <w:rFonts w:ascii="Arial" w:hAnsi="Arial" w:cs="Arial"/>
          <w:color w:val="0E101A"/>
        </w:rPr>
        <w:t xml:space="preserve">. </w:t>
      </w:r>
    </w:p>
    <w:p w14:paraId="475987D8" w14:textId="00A69715" w:rsidR="00B43D65" w:rsidRPr="00A70B09" w:rsidRDefault="00B43D65" w:rsidP="00134493">
      <w:pPr>
        <w:pStyle w:val="NormalWeb"/>
        <w:spacing w:before="0" w:beforeAutospacing="0" w:after="0" w:afterAutospacing="0"/>
        <w:ind w:firstLine="709"/>
        <w:rPr>
          <w:rFonts w:ascii="Arial" w:hAnsi="Arial" w:cs="Arial"/>
          <w:color w:val="0E101A"/>
        </w:rPr>
      </w:pPr>
      <w:r w:rsidRPr="00A70B09">
        <w:rPr>
          <w:rFonts w:ascii="Arial" w:hAnsi="Arial" w:cs="Arial"/>
          <w:color w:val="0E101A"/>
        </w:rPr>
        <w:t>With little time, they seek the help of</w:t>
      </w:r>
      <w:r w:rsidR="006277B9">
        <w:rPr>
          <w:rFonts w:ascii="Arial" w:hAnsi="Arial" w:cs="Arial"/>
          <w:color w:val="0E101A"/>
        </w:rPr>
        <w:t xml:space="preserve"> school mate</w:t>
      </w:r>
      <w:r w:rsidRPr="00A70B09">
        <w:rPr>
          <w:rFonts w:ascii="Arial" w:hAnsi="Arial" w:cs="Arial"/>
          <w:color w:val="0E101A"/>
        </w:rPr>
        <w:t xml:space="preserve"> FREDDY BURNS (</w:t>
      </w:r>
      <w:r w:rsidRPr="00A70B09">
        <w:rPr>
          <w:rStyle w:val="Emphasis"/>
          <w:rFonts w:ascii="Arial" w:hAnsi="Arial" w:cs="Arial"/>
          <w:i w:val="0"/>
          <w:iCs w:val="0"/>
          <w:color w:val="0E101A"/>
        </w:rPr>
        <w:t>16), who locates Mcauliffe in the highly secured Westford laboratories.</w:t>
      </w:r>
      <w:r w:rsidR="00134493" w:rsidRPr="00A70B09">
        <w:rPr>
          <w:rStyle w:val="Emphasis"/>
          <w:rFonts w:ascii="Arial" w:hAnsi="Arial" w:cs="Arial"/>
          <w:i w:val="0"/>
          <w:iCs w:val="0"/>
          <w:color w:val="0E101A"/>
        </w:rPr>
        <w:t xml:space="preserve"> </w:t>
      </w:r>
      <w:r w:rsidRPr="00A70B09">
        <w:rPr>
          <w:rStyle w:val="Emphasis"/>
          <w:rFonts w:ascii="Arial" w:hAnsi="Arial" w:cs="Arial"/>
          <w:i w:val="0"/>
          <w:iCs w:val="0"/>
          <w:color w:val="0E101A"/>
        </w:rPr>
        <w:t>Lucas flirts with their teacher </w:t>
      </w:r>
      <w:r w:rsidRPr="00A70B09">
        <w:rPr>
          <w:rFonts w:ascii="Arial" w:hAnsi="Arial" w:cs="Arial"/>
          <w:color w:val="0E101A"/>
        </w:rPr>
        <w:t>MADISON WU (</w:t>
      </w:r>
      <w:r w:rsidRPr="00A70B09">
        <w:rPr>
          <w:rStyle w:val="Emphasis"/>
          <w:rFonts w:ascii="Arial" w:hAnsi="Arial" w:cs="Arial"/>
          <w:i w:val="0"/>
          <w:iCs w:val="0"/>
          <w:color w:val="0E101A"/>
        </w:rPr>
        <w:t>30's</w:t>
      </w:r>
      <w:r w:rsidRPr="00A70B09">
        <w:rPr>
          <w:rFonts w:ascii="Arial" w:hAnsi="Arial" w:cs="Arial"/>
          <w:color w:val="0E101A"/>
        </w:rPr>
        <w:t>) </w:t>
      </w:r>
      <w:r w:rsidRPr="00A70B09">
        <w:rPr>
          <w:rStyle w:val="Emphasis"/>
          <w:rFonts w:ascii="Arial" w:hAnsi="Arial" w:cs="Arial"/>
          <w:i w:val="0"/>
          <w:iCs w:val="0"/>
          <w:color w:val="0E101A"/>
        </w:rPr>
        <w:t xml:space="preserve">to take her </w:t>
      </w:r>
      <w:r w:rsidR="00133DB7">
        <w:rPr>
          <w:rStyle w:val="Emphasis"/>
          <w:rFonts w:ascii="Arial" w:hAnsi="Arial" w:cs="Arial"/>
          <w:i w:val="0"/>
          <w:iCs w:val="0"/>
          <w:color w:val="0E101A"/>
        </w:rPr>
        <w:t xml:space="preserve">Westford </w:t>
      </w:r>
      <w:r w:rsidRPr="00A70B09">
        <w:rPr>
          <w:rStyle w:val="Emphasis"/>
          <w:rFonts w:ascii="Arial" w:hAnsi="Arial" w:cs="Arial"/>
          <w:i w:val="0"/>
          <w:iCs w:val="0"/>
          <w:color w:val="0E101A"/>
        </w:rPr>
        <w:t>pass until a Lugorc a</w:t>
      </w:r>
      <w:r w:rsidR="00134493" w:rsidRPr="00A70B09">
        <w:rPr>
          <w:rStyle w:val="Emphasis"/>
          <w:rFonts w:ascii="Arial" w:hAnsi="Arial" w:cs="Arial"/>
          <w:i w:val="0"/>
          <w:iCs w:val="0"/>
          <w:color w:val="0E101A"/>
        </w:rPr>
        <w:t>ttacks them</w:t>
      </w:r>
      <w:r w:rsidRPr="00A70B09">
        <w:rPr>
          <w:rStyle w:val="Emphasis"/>
          <w:rFonts w:ascii="Arial" w:hAnsi="Arial" w:cs="Arial"/>
          <w:i w:val="0"/>
          <w:iCs w:val="0"/>
          <w:color w:val="0E101A"/>
        </w:rPr>
        <w:t xml:space="preserve">. After </w:t>
      </w:r>
      <w:r w:rsidR="00134493" w:rsidRPr="00A70B09">
        <w:rPr>
          <w:rStyle w:val="Emphasis"/>
          <w:rFonts w:ascii="Arial" w:hAnsi="Arial" w:cs="Arial"/>
          <w:i w:val="0"/>
          <w:iCs w:val="0"/>
          <w:color w:val="0E101A"/>
        </w:rPr>
        <w:t>a difficult</w:t>
      </w:r>
      <w:r w:rsidRPr="00A70B09">
        <w:rPr>
          <w:rStyle w:val="Emphasis"/>
          <w:rFonts w:ascii="Arial" w:hAnsi="Arial" w:cs="Arial"/>
          <w:i w:val="0"/>
          <w:iCs w:val="0"/>
          <w:color w:val="0E101A"/>
        </w:rPr>
        <w:t xml:space="preserve"> fight, Madison is on board with them and they stop Daniel from doing the equation. But Daniel explains their universe </w:t>
      </w:r>
      <w:r w:rsidR="004E27E6">
        <w:rPr>
          <w:rStyle w:val="Emphasis"/>
          <w:rFonts w:ascii="Arial" w:hAnsi="Arial" w:cs="Arial"/>
          <w:i w:val="0"/>
          <w:iCs w:val="0"/>
          <w:color w:val="0E101A"/>
        </w:rPr>
        <w:t xml:space="preserve">will slowly </w:t>
      </w:r>
      <w:r w:rsidRPr="00A70B09">
        <w:rPr>
          <w:rStyle w:val="Emphasis"/>
          <w:rFonts w:ascii="Arial" w:hAnsi="Arial" w:cs="Arial"/>
          <w:i w:val="0"/>
          <w:iCs w:val="0"/>
          <w:color w:val="0E101A"/>
        </w:rPr>
        <w:t xml:space="preserve">collapse until he sends Lucas back through </w:t>
      </w:r>
      <w:r w:rsidR="00D61BDA">
        <w:rPr>
          <w:rStyle w:val="Emphasis"/>
          <w:rFonts w:ascii="Arial" w:hAnsi="Arial" w:cs="Arial"/>
          <w:i w:val="0"/>
          <w:iCs w:val="0"/>
          <w:color w:val="0E101A"/>
        </w:rPr>
        <w:t>a</w:t>
      </w:r>
      <w:r w:rsidRPr="00A70B09">
        <w:rPr>
          <w:rStyle w:val="Emphasis"/>
          <w:rFonts w:ascii="Arial" w:hAnsi="Arial" w:cs="Arial"/>
          <w:i w:val="0"/>
          <w:iCs w:val="0"/>
          <w:color w:val="0E101A"/>
        </w:rPr>
        <w:t xml:space="preserve"> wormhole. The latter erases Daniel's recent memory for him to make the equation mistake</w:t>
      </w:r>
      <w:r w:rsidR="00E36BCE" w:rsidRPr="00A70B09">
        <w:rPr>
          <w:rStyle w:val="Emphasis"/>
          <w:rFonts w:ascii="Arial" w:hAnsi="Arial" w:cs="Arial"/>
          <w:i w:val="0"/>
          <w:iCs w:val="0"/>
          <w:color w:val="0E101A"/>
        </w:rPr>
        <w:t xml:space="preserve"> this night</w:t>
      </w:r>
      <w:r w:rsidRPr="00A70B09">
        <w:rPr>
          <w:rStyle w:val="Emphasis"/>
          <w:rFonts w:ascii="Arial" w:hAnsi="Arial" w:cs="Arial"/>
          <w:i w:val="0"/>
          <w:iCs w:val="0"/>
          <w:color w:val="0E101A"/>
        </w:rPr>
        <w:t>. </w:t>
      </w:r>
    </w:p>
    <w:p w14:paraId="50BD5571" w14:textId="0DDC3052" w:rsidR="00B43D65" w:rsidRPr="00A70B09" w:rsidRDefault="00B43D65" w:rsidP="00E36BCE">
      <w:pPr>
        <w:pStyle w:val="NormalWeb"/>
        <w:spacing w:before="0" w:beforeAutospacing="0" w:after="0" w:afterAutospacing="0"/>
        <w:ind w:firstLine="709"/>
        <w:rPr>
          <w:rFonts w:ascii="Arial" w:hAnsi="Arial" w:cs="Arial"/>
          <w:color w:val="0E101A"/>
        </w:rPr>
      </w:pPr>
      <w:r w:rsidRPr="00A70B09">
        <w:rPr>
          <w:rStyle w:val="Emphasis"/>
          <w:rFonts w:ascii="Arial" w:hAnsi="Arial" w:cs="Arial"/>
          <w:i w:val="0"/>
          <w:iCs w:val="0"/>
          <w:color w:val="0E101A"/>
        </w:rPr>
        <w:t>Back at Jessie's, the body of the first Lugorc disappeared and replicate</w:t>
      </w:r>
      <w:r w:rsidR="00A66B16">
        <w:rPr>
          <w:rStyle w:val="Emphasis"/>
          <w:rFonts w:ascii="Arial" w:hAnsi="Arial" w:cs="Arial"/>
          <w:i w:val="0"/>
          <w:iCs w:val="0"/>
          <w:color w:val="0E101A"/>
        </w:rPr>
        <w:t>d</w:t>
      </w:r>
      <w:r w:rsidRPr="00A70B09">
        <w:rPr>
          <w:rStyle w:val="Emphasis"/>
          <w:rFonts w:ascii="Arial" w:hAnsi="Arial" w:cs="Arial"/>
          <w:i w:val="0"/>
          <w:iCs w:val="0"/>
          <w:color w:val="0E101A"/>
        </w:rPr>
        <w:t xml:space="preserve"> near the lab. Lucas, Jessie, Madison, Freddy, </w:t>
      </w:r>
      <w:r w:rsidR="004C7FC8" w:rsidRPr="00A70B09">
        <w:rPr>
          <w:rStyle w:val="Emphasis"/>
          <w:rFonts w:ascii="Arial" w:hAnsi="Arial" w:cs="Arial"/>
          <w:i w:val="0"/>
          <w:iCs w:val="0"/>
          <w:color w:val="0E101A"/>
        </w:rPr>
        <w:t>and</w:t>
      </w:r>
      <w:r w:rsidR="00A310EC" w:rsidRPr="00A70B09">
        <w:rPr>
          <w:rStyle w:val="Emphasis"/>
          <w:rFonts w:ascii="Arial" w:hAnsi="Arial" w:cs="Arial"/>
          <w:i w:val="0"/>
          <w:iCs w:val="0"/>
          <w:color w:val="0E101A"/>
        </w:rPr>
        <w:t xml:space="preserve"> </w:t>
      </w:r>
      <w:r w:rsidR="00A66B16" w:rsidRPr="004D6D32">
        <w:rPr>
          <w:rFonts w:ascii="Arial" w:hAnsi="Arial" w:cs="Arial"/>
        </w:rPr>
        <w:t>“misfits”</w:t>
      </w:r>
      <w:r w:rsidR="00A66B16">
        <w:rPr>
          <w:rFonts w:ascii="Arial" w:hAnsi="Arial" w:cs="Arial"/>
        </w:rPr>
        <w:t xml:space="preserve"> </w:t>
      </w:r>
      <w:r w:rsidR="00A310EC" w:rsidRPr="00A70B09">
        <w:rPr>
          <w:rStyle w:val="Emphasis"/>
          <w:rFonts w:ascii="Arial" w:hAnsi="Arial" w:cs="Arial"/>
          <w:i w:val="0"/>
          <w:iCs w:val="0"/>
          <w:color w:val="0E101A"/>
        </w:rPr>
        <w:t>schoolmates</w:t>
      </w:r>
      <w:r w:rsidRPr="00A70B09">
        <w:rPr>
          <w:rStyle w:val="Emphasis"/>
          <w:rFonts w:ascii="Arial" w:hAnsi="Arial" w:cs="Arial"/>
          <w:i w:val="0"/>
          <w:iCs w:val="0"/>
          <w:color w:val="0E101A"/>
        </w:rPr>
        <w:t xml:space="preserve"> CAMERON PIKE (15) and Goth PARKER BLUE (14) face the </w:t>
      </w:r>
      <w:proofErr w:type="spellStart"/>
      <w:r w:rsidRPr="00A70B09">
        <w:rPr>
          <w:rStyle w:val="Emphasis"/>
          <w:rFonts w:ascii="Arial" w:hAnsi="Arial" w:cs="Arial"/>
          <w:i w:val="0"/>
          <w:iCs w:val="0"/>
          <w:color w:val="0E101A"/>
        </w:rPr>
        <w:t>Lugorcs</w:t>
      </w:r>
      <w:proofErr w:type="spellEnd"/>
      <w:r w:rsidRPr="00A70B09">
        <w:rPr>
          <w:rStyle w:val="Emphasis"/>
          <w:rFonts w:ascii="Arial" w:hAnsi="Arial" w:cs="Arial"/>
          <w:i w:val="0"/>
          <w:iCs w:val="0"/>
          <w:color w:val="0E101A"/>
        </w:rPr>
        <w:t xml:space="preserve"> with milk bombs, and milk filled water guns.</w:t>
      </w:r>
    </w:p>
    <w:p w14:paraId="12B61537" w14:textId="47DE89B0" w:rsidR="00B43D65" w:rsidRPr="00A70B09" w:rsidRDefault="00B727B6" w:rsidP="0056410C">
      <w:pPr>
        <w:pStyle w:val="NormalWeb"/>
        <w:spacing w:before="0" w:beforeAutospacing="0" w:after="0" w:afterAutospacing="0"/>
        <w:ind w:firstLine="709"/>
        <w:rPr>
          <w:rFonts w:ascii="Arial" w:hAnsi="Arial" w:cs="Arial"/>
          <w:color w:val="0E101A"/>
        </w:rPr>
      </w:pPr>
      <w:r w:rsidRPr="00A70B09">
        <w:rPr>
          <w:rFonts w:ascii="Arial" w:hAnsi="Arial" w:cs="Arial"/>
          <w:color w:val="0E101A"/>
        </w:rPr>
        <w:t xml:space="preserve">Lucas </w:t>
      </w:r>
      <w:r w:rsidR="00F614DA">
        <w:rPr>
          <w:rFonts w:ascii="Arial" w:hAnsi="Arial" w:cs="Arial"/>
          <w:color w:val="0E101A"/>
        </w:rPr>
        <w:t>weakens</w:t>
      </w:r>
      <w:r w:rsidRPr="00A70B09">
        <w:rPr>
          <w:rFonts w:ascii="Arial" w:hAnsi="Arial" w:cs="Arial"/>
          <w:color w:val="0E101A"/>
        </w:rPr>
        <w:t xml:space="preserve"> as the universe collapses. </w:t>
      </w:r>
      <w:r w:rsidR="00B43D65" w:rsidRPr="00A70B09">
        <w:rPr>
          <w:rFonts w:ascii="Arial" w:hAnsi="Arial" w:cs="Arial"/>
          <w:color w:val="0E101A"/>
        </w:rPr>
        <w:t xml:space="preserve">Jessie takes on </w:t>
      </w:r>
      <w:r w:rsidRPr="00A70B09">
        <w:rPr>
          <w:rFonts w:ascii="Arial" w:hAnsi="Arial" w:cs="Arial"/>
          <w:color w:val="0E101A"/>
        </w:rPr>
        <w:t>his</w:t>
      </w:r>
      <w:r w:rsidR="00B43D65" w:rsidRPr="00A70B09">
        <w:rPr>
          <w:rFonts w:ascii="Arial" w:hAnsi="Arial" w:cs="Arial"/>
          <w:color w:val="0E101A"/>
        </w:rPr>
        <w:t xml:space="preserve"> armor </w:t>
      </w:r>
      <w:r w:rsidRPr="00A70B09">
        <w:rPr>
          <w:rFonts w:ascii="Arial" w:hAnsi="Arial" w:cs="Arial"/>
          <w:color w:val="0E101A"/>
        </w:rPr>
        <w:t>to</w:t>
      </w:r>
      <w:r w:rsidR="00B43D65" w:rsidRPr="00A70B09">
        <w:rPr>
          <w:rFonts w:ascii="Arial" w:hAnsi="Arial" w:cs="Arial"/>
          <w:color w:val="0E101A"/>
        </w:rPr>
        <w:t xml:space="preserve"> face</w:t>
      </w:r>
      <w:r w:rsidRPr="00A70B09">
        <w:rPr>
          <w:rFonts w:ascii="Arial" w:hAnsi="Arial" w:cs="Arial"/>
          <w:color w:val="0E101A"/>
        </w:rPr>
        <w:t xml:space="preserve"> </w:t>
      </w:r>
      <w:proofErr w:type="spellStart"/>
      <w:r w:rsidRPr="00A70B09">
        <w:rPr>
          <w:rFonts w:ascii="Arial" w:hAnsi="Arial" w:cs="Arial"/>
          <w:color w:val="0E101A"/>
        </w:rPr>
        <w:t>Lugorcs</w:t>
      </w:r>
      <w:proofErr w:type="spellEnd"/>
      <w:r w:rsidRPr="00A70B09">
        <w:rPr>
          <w:rFonts w:ascii="Arial" w:hAnsi="Arial" w:cs="Arial"/>
          <w:color w:val="0E101A"/>
        </w:rPr>
        <w:t xml:space="preserve"> and</w:t>
      </w:r>
      <w:r w:rsidR="00B43D65" w:rsidRPr="00A70B09">
        <w:rPr>
          <w:rFonts w:ascii="Arial" w:hAnsi="Arial" w:cs="Arial"/>
          <w:color w:val="0E101A"/>
        </w:rPr>
        <w:t xml:space="preserve"> </w:t>
      </w:r>
      <w:r w:rsidRPr="00A70B09">
        <w:rPr>
          <w:rFonts w:ascii="Arial" w:hAnsi="Arial" w:cs="Arial"/>
          <w:color w:val="0E101A"/>
        </w:rPr>
        <w:t xml:space="preserve">an </w:t>
      </w:r>
      <w:r w:rsidR="00B43D65" w:rsidRPr="00A70B09">
        <w:rPr>
          <w:rFonts w:ascii="Arial" w:hAnsi="Arial" w:cs="Arial"/>
          <w:color w:val="0E101A"/>
        </w:rPr>
        <w:t>alpha</w:t>
      </w:r>
      <w:r w:rsidRPr="00A70B09">
        <w:rPr>
          <w:rFonts w:ascii="Arial" w:hAnsi="Arial" w:cs="Arial"/>
          <w:color w:val="0E101A"/>
        </w:rPr>
        <w:t xml:space="preserve"> one </w:t>
      </w:r>
      <w:r w:rsidR="00B43D65" w:rsidRPr="00A70B09">
        <w:rPr>
          <w:rFonts w:ascii="Arial" w:hAnsi="Arial" w:cs="Arial"/>
          <w:color w:val="0E101A"/>
        </w:rPr>
        <w:t>which takes the appearance of a naked Lucas. Daniel</w:t>
      </w:r>
      <w:r w:rsidR="0056410C" w:rsidRPr="00A70B09">
        <w:rPr>
          <w:rFonts w:ascii="Arial" w:hAnsi="Arial" w:cs="Arial"/>
          <w:color w:val="0E101A"/>
        </w:rPr>
        <w:t xml:space="preserve"> creates the wormhole and unexpectedly </w:t>
      </w:r>
      <w:r w:rsidR="00B43D65" w:rsidRPr="00A70B09">
        <w:rPr>
          <w:rFonts w:ascii="Arial" w:hAnsi="Arial" w:cs="Arial"/>
          <w:color w:val="0E101A"/>
        </w:rPr>
        <w:t>kill</w:t>
      </w:r>
      <w:r w:rsidR="0056410C" w:rsidRPr="00A70B09">
        <w:rPr>
          <w:rFonts w:ascii="Arial" w:hAnsi="Arial" w:cs="Arial"/>
          <w:color w:val="0E101A"/>
        </w:rPr>
        <w:t>s</w:t>
      </w:r>
      <w:r w:rsidR="00B43D65" w:rsidRPr="00A70B09">
        <w:rPr>
          <w:rFonts w:ascii="Arial" w:hAnsi="Arial" w:cs="Arial"/>
          <w:color w:val="0E101A"/>
        </w:rPr>
        <w:t xml:space="preserve"> the K</w:t>
      </w:r>
      <w:r w:rsidR="0056410C" w:rsidRPr="00A70B09">
        <w:rPr>
          <w:rFonts w:ascii="Arial" w:hAnsi="Arial" w:cs="Arial"/>
          <w:color w:val="0E101A"/>
        </w:rPr>
        <w:t>l</w:t>
      </w:r>
      <w:r w:rsidR="00B43D65" w:rsidRPr="00A70B09">
        <w:rPr>
          <w:rFonts w:ascii="Arial" w:hAnsi="Arial" w:cs="Arial"/>
          <w:color w:val="0E101A"/>
        </w:rPr>
        <w:t xml:space="preserve">athorians </w:t>
      </w:r>
      <w:r w:rsidR="0056410C" w:rsidRPr="00A70B09">
        <w:rPr>
          <w:rFonts w:ascii="Arial" w:hAnsi="Arial" w:cs="Arial"/>
          <w:color w:val="0E101A"/>
        </w:rPr>
        <w:t>who arrive by it</w:t>
      </w:r>
      <w:r w:rsidR="00B43D65" w:rsidRPr="00A70B09">
        <w:rPr>
          <w:rFonts w:ascii="Arial" w:hAnsi="Arial" w:cs="Arial"/>
          <w:color w:val="0E101A"/>
        </w:rPr>
        <w:t xml:space="preserve">. Lucas leaves through </w:t>
      </w:r>
      <w:r w:rsidR="0056410C" w:rsidRPr="00A70B09">
        <w:rPr>
          <w:rFonts w:ascii="Arial" w:hAnsi="Arial" w:cs="Arial"/>
          <w:color w:val="0E101A"/>
        </w:rPr>
        <w:t>the wormhole</w:t>
      </w:r>
      <w:r w:rsidR="00B43D65" w:rsidRPr="00A70B09">
        <w:rPr>
          <w:rFonts w:ascii="Arial" w:hAnsi="Arial" w:cs="Arial"/>
          <w:color w:val="0E101A"/>
        </w:rPr>
        <w:t>, and the world stops collapsing</w:t>
      </w:r>
      <w:r w:rsidR="005845AD">
        <w:rPr>
          <w:rFonts w:ascii="Arial" w:hAnsi="Arial" w:cs="Arial"/>
          <w:color w:val="0E101A"/>
        </w:rPr>
        <w:t>, b</w:t>
      </w:r>
      <w:r w:rsidR="00B43D65" w:rsidRPr="00A70B09">
        <w:rPr>
          <w:rFonts w:ascii="Arial" w:hAnsi="Arial" w:cs="Arial"/>
          <w:color w:val="0E101A"/>
        </w:rPr>
        <w:t xml:space="preserve">ut Lucas went in an alternate universe. Daniel </w:t>
      </w:r>
      <w:r w:rsidR="00B43D65" w:rsidRPr="00A70B09">
        <w:rPr>
          <w:rFonts w:ascii="Arial" w:hAnsi="Arial" w:cs="Arial"/>
          <w:color w:val="0E101A"/>
        </w:rPr>
        <w:lastRenderedPageBreak/>
        <w:t xml:space="preserve">and Jessie take a wormhole to a hazard sky-ship driven by Lucas in a lightning storm. Lucas banks down the ship into the </w:t>
      </w:r>
      <w:r w:rsidR="0056410C" w:rsidRPr="00A70B09">
        <w:rPr>
          <w:rFonts w:ascii="Arial" w:hAnsi="Arial" w:cs="Arial"/>
          <w:color w:val="0E101A"/>
        </w:rPr>
        <w:t>storm clouds</w:t>
      </w:r>
      <w:r w:rsidR="00B43D65" w:rsidRPr="00A70B09">
        <w:rPr>
          <w:rFonts w:ascii="Arial" w:hAnsi="Arial" w:cs="Arial"/>
          <w:color w:val="0E101A"/>
        </w:rPr>
        <w:t xml:space="preserve"> </w:t>
      </w:r>
      <w:r w:rsidR="0056410C" w:rsidRPr="00A70B09">
        <w:rPr>
          <w:rFonts w:ascii="Arial" w:hAnsi="Arial" w:cs="Arial"/>
          <w:color w:val="0E101A"/>
        </w:rPr>
        <w:t>in an attempt to</w:t>
      </w:r>
      <w:r w:rsidR="00B43D65" w:rsidRPr="00A70B09">
        <w:rPr>
          <w:rFonts w:ascii="Arial" w:hAnsi="Arial" w:cs="Arial"/>
          <w:color w:val="0E101A"/>
        </w:rPr>
        <w:t xml:space="preserve"> leave this universe. </w:t>
      </w:r>
      <w:r w:rsidR="00833CE9" w:rsidRPr="00A70B09">
        <w:rPr>
          <w:rFonts w:ascii="Arial" w:hAnsi="Arial" w:cs="Arial"/>
          <w:color w:val="0E101A"/>
        </w:rPr>
        <w:t>–</w:t>
      </w:r>
      <w:r w:rsidR="0056410C" w:rsidRPr="00A70B09">
        <w:rPr>
          <w:rFonts w:ascii="Arial" w:hAnsi="Arial" w:cs="Arial"/>
          <w:color w:val="0E101A"/>
        </w:rPr>
        <w:t xml:space="preserve"> </w:t>
      </w:r>
      <w:r w:rsidR="00833CE9" w:rsidRPr="00A70B09">
        <w:rPr>
          <w:rFonts w:ascii="Arial" w:hAnsi="Arial" w:cs="Arial"/>
          <w:color w:val="0E101A"/>
        </w:rPr>
        <w:t>TO BE CONTINUED</w:t>
      </w:r>
      <w:r w:rsidR="00B43D65" w:rsidRPr="00A70B09">
        <w:rPr>
          <w:rFonts w:ascii="Arial" w:hAnsi="Arial" w:cs="Arial"/>
          <w:color w:val="0E101A"/>
        </w:rPr>
        <w:t>. </w:t>
      </w:r>
    </w:p>
    <w:p w14:paraId="60878592" w14:textId="77777777" w:rsidR="00076905" w:rsidRDefault="00076905" w:rsidP="00F87323">
      <w:pPr>
        <w:pStyle w:val="BodyTextIndent"/>
        <w:ind w:firstLine="0"/>
        <w:rPr>
          <w:rFonts w:ascii="Arial" w:hAnsi="Arial" w:cs="Arial"/>
          <w:b/>
        </w:rPr>
      </w:pPr>
    </w:p>
    <w:p w14:paraId="2E364017" w14:textId="19580369" w:rsidR="00061EA2" w:rsidRDefault="005A53F0" w:rsidP="00F87323">
      <w:pPr>
        <w:pStyle w:val="BodyTextIndent"/>
        <w:ind w:firstLine="0"/>
        <w:rPr>
          <w:rFonts w:ascii="Arial" w:hAnsi="Arial" w:cs="Arial"/>
          <w:b/>
        </w:rPr>
      </w:pPr>
      <w:r w:rsidRPr="00A70B09">
        <w:rPr>
          <w:rFonts w:ascii="Arial" w:hAnsi="Arial" w:cs="Arial"/>
          <w:b/>
        </w:rPr>
        <w:t>COMMENTS</w:t>
      </w:r>
      <w:r w:rsidR="003D39A1" w:rsidRPr="00A70B09">
        <w:rPr>
          <w:rFonts w:ascii="Arial" w:hAnsi="Arial" w:cs="Arial"/>
          <w:b/>
        </w:rPr>
        <w:t>:</w:t>
      </w:r>
    </w:p>
    <w:p w14:paraId="46F66F19" w14:textId="7710D9A3" w:rsidR="006A3CFE" w:rsidRDefault="006A3CFE" w:rsidP="00F87323">
      <w:pPr>
        <w:pStyle w:val="BodyTextIndent"/>
        <w:ind w:firstLine="0"/>
        <w:rPr>
          <w:rFonts w:ascii="Arial" w:hAnsi="Arial" w:cs="Arial"/>
          <w:b/>
        </w:rPr>
      </w:pPr>
    </w:p>
    <w:p w14:paraId="6F5AF21F" w14:textId="066F9473" w:rsidR="006A3CFE" w:rsidRPr="006A3CFE" w:rsidRDefault="006A3CFE" w:rsidP="00E76D40">
      <w:pPr>
        <w:pStyle w:val="NormalWeb"/>
        <w:spacing w:before="0" w:beforeAutospacing="0" w:after="0" w:afterAutospacing="0"/>
        <w:ind w:firstLine="709"/>
        <w:rPr>
          <w:rFonts w:ascii="Arial" w:hAnsi="Arial" w:cs="Arial"/>
          <w:color w:val="0E101A"/>
        </w:rPr>
      </w:pPr>
      <w:r w:rsidRPr="006A3CFE">
        <w:rPr>
          <w:rFonts w:ascii="Arial" w:hAnsi="Arial" w:cs="Arial"/>
          <w:color w:val="0E101A"/>
        </w:rPr>
        <w:t>BACK TO THE FUTURE meets STRANGER THINGS in this entertaining and humorous sci-fi adventure. </w:t>
      </w:r>
      <w:r w:rsidR="00076905">
        <w:rPr>
          <w:rFonts w:ascii="Arial" w:hAnsi="Arial" w:cs="Arial"/>
          <w:color w:val="0E101A"/>
        </w:rPr>
        <w:t xml:space="preserve">This good popcorn movie could benefit from more complex secondary characters but has excellent entertainment potential. </w:t>
      </w:r>
    </w:p>
    <w:p w14:paraId="0F077731" w14:textId="77777777" w:rsidR="006A3CFE" w:rsidRPr="006A3CFE" w:rsidRDefault="006A3CFE" w:rsidP="006A3CFE">
      <w:pPr>
        <w:pStyle w:val="NormalWeb"/>
        <w:spacing w:before="0" w:beforeAutospacing="0" w:after="0" w:afterAutospacing="0"/>
        <w:rPr>
          <w:rFonts w:ascii="Arial" w:hAnsi="Arial" w:cs="Arial"/>
          <w:color w:val="0E101A"/>
        </w:rPr>
      </w:pPr>
    </w:p>
    <w:p w14:paraId="2C7443E1" w14:textId="77777777" w:rsidR="006A3CFE" w:rsidRPr="006A3CFE" w:rsidRDefault="006A3CFE" w:rsidP="00E76D40">
      <w:pPr>
        <w:pStyle w:val="NormalWeb"/>
        <w:spacing w:before="0" w:beforeAutospacing="0" w:after="0" w:afterAutospacing="0"/>
        <w:ind w:firstLine="709"/>
        <w:rPr>
          <w:rFonts w:ascii="Arial" w:hAnsi="Arial" w:cs="Arial"/>
          <w:color w:val="0E101A"/>
        </w:rPr>
      </w:pPr>
      <w:r w:rsidRPr="006A3CFE">
        <w:rPr>
          <w:rFonts w:ascii="Arial" w:hAnsi="Arial" w:cs="Arial"/>
          <w:color w:val="0E101A"/>
        </w:rPr>
        <w:t>THE MCAULIFFE EQUATION intertwines fun and action effectively in the vein of JUMANJI: WELCOME TO THE JUNGLE, and like the latter never takes itself too seriously. The dialogue and action are full of sci-fi references, including ALIENS, DOCTOR WHO, AMERICAN HORROR STORY, GREMLINS, STRANGERS THINGS, THE FIFTH ELEMENT, FAST AND FURIOUS, MATRIX, and TOTAL RECALL. The characters get to live the thrill of their favorite films, and the script cleverly refers to movies’ expectations. For example, Jessie feels them preventing Daniel from doing the equation was an anti-climactic ending and expected an epic final battle.  </w:t>
      </w:r>
    </w:p>
    <w:p w14:paraId="01B9FC70" w14:textId="77777777" w:rsidR="006A3CFE" w:rsidRDefault="006A3CFE" w:rsidP="006A3CFE">
      <w:pPr>
        <w:pStyle w:val="NormalWeb"/>
        <w:spacing w:before="0" w:beforeAutospacing="0" w:after="0" w:afterAutospacing="0"/>
        <w:rPr>
          <w:rFonts w:ascii="Arial" w:hAnsi="Arial" w:cs="Arial"/>
          <w:color w:val="0E101A"/>
        </w:rPr>
      </w:pPr>
      <w:bookmarkStart w:id="0" w:name="_GoBack"/>
      <w:bookmarkEnd w:id="0"/>
    </w:p>
    <w:p w14:paraId="035CE79B" w14:textId="1B59EB6E" w:rsidR="006A3CFE" w:rsidRPr="006A3CFE" w:rsidRDefault="006A3CFE" w:rsidP="00E76D40">
      <w:pPr>
        <w:pStyle w:val="NormalWeb"/>
        <w:spacing w:before="0" w:beforeAutospacing="0" w:after="0" w:afterAutospacing="0"/>
        <w:ind w:firstLine="709"/>
        <w:rPr>
          <w:rFonts w:ascii="Arial" w:hAnsi="Arial" w:cs="Arial"/>
          <w:color w:val="0E101A"/>
        </w:rPr>
      </w:pPr>
      <w:r w:rsidRPr="006A3CFE">
        <w:rPr>
          <w:rFonts w:ascii="Arial" w:hAnsi="Arial" w:cs="Arial"/>
          <w:color w:val="0E101A"/>
        </w:rPr>
        <w:t>The script is fun with witty dialogue, wordplays, toilet humor and visual humor, and thrilling action scenes. THE MCAULIFFE EQUATION </w:t>
      </w:r>
      <w:r w:rsidRPr="006A3CFE">
        <w:rPr>
          <w:rStyle w:val="Emphasis"/>
          <w:rFonts w:ascii="Arial" w:hAnsi="Arial" w:cs="Arial"/>
          <w:i w:val="0"/>
          <w:iCs w:val="0"/>
          <w:color w:val="0E101A"/>
        </w:rPr>
        <w:t>effectively intertwines irony about </w:t>
      </w:r>
      <w:r w:rsidRPr="006A3CFE">
        <w:rPr>
          <w:rFonts w:ascii="Arial" w:hAnsi="Arial" w:cs="Arial"/>
          <w:color w:val="0E101A"/>
        </w:rPr>
        <w:t>the </w:t>
      </w:r>
      <w:r w:rsidRPr="006A3CFE">
        <w:rPr>
          <w:rStyle w:val="Emphasis"/>
          <w:rFonts w:ascii="Arial" w:hAnsi="Arial" w:cs="Arial"/>
          <w:i w:val="0"/>
          <w:iCs w:val="0"/>
          <w:color w:val="0E101A"/>
        </w:rPr>
        <w:t>action-hero archetype with face value badass moments, culminating in badass fights with milk</w:t>
      </w:r>
      <w:r w:rsidR="00B02925">
        <w:rPr>
          <w:rStyle w:val="Emphasis"/>
          <w:rFonts w:ascii="Arial" w:hAnsi="Arial" w:cs="Arial"/>
          <w:i w:val="0"/>
          <w:iCs w:val="0"/>
          <w:color w:val="0E101A"/>
        </w:rPr>
        <w:t xml:space="preserve"> filled</w:t>
      </w:r>
      <w:r w:rsidRPr="006A3CFE">
        <w:rPr>
          <w:rStyle w:val="Emphasis"/>
          <w:rFonts w:ascii="Arial" w:hAnsi="Arial" w:cs="Arial"/>
          <w:i w:val="0"/>
          <w:iCs w:val="0"/>
          <w:color w:val="0E101A"/>
        </w:rPr>
        <w:t xml:space="preserve"> water guns. Soldier Lucas is explicitly written for THE ROCK and fits his persona perfectly. All this, however, gives low stakes to “saving the world” as the audience expects everything to go well in the end. </w:t>
      </w:r>
      <w:r w:rsidRPr="006A3CFE">
        <w:rPr>
          <w:rFonts w:ascii="Arial" w:hAnsi="Arial" w:cs="Arial"/>
          <w:color w:val="0E101A"/>
        </w:rPr>
        <w:t>THE MCAULIFFE EQUATION is good family popcorn entertainment.</w:t>
      </w:r>
    </w:p>
    <w:p w14:paraId="1E2DE91F" w14:textId="77777777" w:rsidR="006A3CFE" w:rsidRPr="006A3CFE" w:rsidRDefault="006A3CFE" w:rsidP="006A3CFE">
      <w:pPr>
        <w:pStyle w:val="NormalWeb"/>
        <w:spacing w:before="0" w:beforeAutospacing="0" w:after="0" w:afterAutospacing="0"/>
        <w:rPr>
          <w:rFonts w:ascii="Arial" w:hAnsi="Arial" w:cs="Arial"/>
          <w:color w:val="0E101A"/>
        </w:rPr>
      </w:pPr>
      <w:r w:rsidRPr="006A3CFE">
        <w:rPr>
          <w:rFonts w:ascii="Arial" w:hAnsi="Arial" w:cs="Arial"/>
          <w:color w:val="0E101A"/>
        </w:rPr>
        <w:t> </w:t>
      </w:r>
    </w:p>
    <w:p w14:paraId="62550C7F" w14:textId="627F5F95" w:rsidR="006A3CFE" w:rsidRPr="006A3CFE" w:rsidRDefault="006A3CFE" w:rsidP="00E76D40">
      <w:pPr>
        <w:pStyle w:val="NormalWeb"/>
        <w:spacing w:before="0" w:beforeAutospacing="0" w:after="0" w:afterAutospacing="0"/>
        <w:ind w:firstLine="709"/>
        <w:rPr>
          <w:rFonts w:ascii="Arial" w:hAnsi="Arial" w:cs="Arial"/>
          <w:color w:val="0E101A"/>
        </w:rPr>
      </w:pPr>
      <w:r w:rsidRPr="006A3CFE">
        <w:rPr>
          <w:rFonts w:ascii="Arial" w:hAnsi="Arial" w:cs="Arial"/>
          <w:color w:val="0E101A"/>
        </w:rPr>
        <w:t>The dialogue is character-based and often witty. Nevertheless, characters often unnecessarily declare themselves geeks when simply letting them be geeks would feel more organic. Central characters, while based on archetypes, are complex. For example, Lucas and Jessie are intelligent and aware of the futility of school popularity but still primarily seek Instagram followers and to appear “cool” in the beginning. However, secondary characters like</w:t>
      </w:r>
      <w:r w:rsidRPr="006A3CFE">
        <w:rPr>
          <w:rFonts w:ascii="Arial" w:hAnsi="Arial" w:cs="Arial"/>
          <w:b/>
          <w:bCs/>
          <w:color w:val="0E101A"/>
        </w:rPr>
        <w:t> </w:t>
      </w:r>
      <w:r w:rsidRPr="006A3CFE">
        <w:rPr>
          <w:rStyle w:val="Strong"/>
          <w:rFonts w:ascii="Arial" w:hAnsi="Arial" w:cs="Arial"/>
          <w:b w:val="0"/>
          <w:bCs w:val="0"/>
          <w:color w:val="0E101A"/>
        </w:rPr>
        <w:t>Cameron, Parker, the bully Dexter, and Jessie’s sister Camille all feel generic and one-dimensional. They could be more complex and developed with as much screen time.</w:t>
      </w:r>
      <w:r w:rsidRPr="006A3CFE">
        <w:rPr>
          <w:rStyle w:val="Strong"/>
          <w:rFonts w:ascii="Arial" w:hAnsi="Arial" w:cs="Arial"/>
          <w:color w:val="0E101A"/>
        </w:rPr>
        <w:t> </w:t>
      </w:r>
    </w:p>
    <w:p w14:paraId="73CD53DA" w14:textId="77777777" w:rsidR="006A3CFE" w:rsidRPr="006A3CFE" w:rsidRDefault="006A3CFE" w:rsidP="006A3CFE">
      <w:pPr>
        <w:pStyle w:val="NormalWeb"/>
        <w:spacing w:before="0" w:beforeAutospacing="0" w:after="0" w:afterAutospacing="0"/>
        <w:rPr>
          <w:rFonts w:ascii="Arial" w:hAnsi="Arial" w:cs="Arial"/>
          <w:color w:val="0E101A"/>
        </w:rPr>
      </w:pPr>
      <w:r w:rsidRPr="006A3CFE">
        <w:rPr>
          <w:rFonts w:ascii="Arial" w:hAnsi="Arial" w:cs="Arial"/>
          <w:color w:val="0E101A"/>
        </w:rPr>
        <w:t> </w:t>
      </w:r>
    </w:p>
    <w:p w14:paraId="2716CBBB" w14:textId="77777777" w:rsidR="006A3CFE" w:rsidRPr="006A3CFE" w:rsidRDefault="006A3CFE" w:rsidP="00E76D40">
      <w:pPr>
        <w:pStyle w:val="NormalWeb"/>
        <w:spacing w:before="0" w:beforeAutospacing="0" w:after="0" w:afterAutospacing="0"/>
        <w:ind w:firstLine="709"/>
        <w:rPr>
          <w:rFonts w:ascii="Arial" w:hAnsi="Arial" w:cs="Arial"/>
          <w:color w:val="0E101A"/>
        </w:rPr>
      </w:pPr>
      <w:r w:rsidRPr="006A3CFE">
        <w:rPr>
          <w:rStyle w:val="Emphasis"/>
          <w:rFonts w:ascii="Arial" w:hAnsi="Arial" w:cs="Arial"/>
          <w:i w:val="0"/>
          <w:iCs w:val="0"/>
          <w:color w:val="0E101A"/>
        </w:rPr>
        <w:t>The structure is classic but effectively builds up to an “epic final battle,” and a high pace is maintained throughout with plot twists, humor, and thrilling action. The plot could sometimes feel mechanical. For example, Jessie wants to use Freddy as a </w:t>
      </w:r>
      <w:r w:rsidRPr="006A3CFE">
        <w:rPr>
          <w:rFonts w:ascii="Arial" w:hAnsi="Arial" w:cs="Arial"/>
          <w:color w:val="0E101A"/>
        </w:rPr>
        <w:t>“last resort” to find Mcauliffe but, once they get Lucas’ computer at his home, they go to Freddy without even trying to use it. It seems going to Lucas only took place to showcase Lucas meeting his mom as a 40 years old hulk of a man and her flirting with him. </w:t>
      </w:r>
    </w:p>
    <w:p w14:paraId="36EAAD57" w14:textId="77777777" w:rsidR="004F7F9D" w:rsidRDefault="004F7F9D" w:rsidP="00F87323">
      <w:pPr>
        <w:pStyle w:val="BodyTextIndent"/>
        <w:ind w:firstLine="0"/>
        <w:rPr>
          <w:rFonts w:ascii="Arial" w:hAnsi="Arial" w:cs="Arial"/>
          <w:b/>
        </w:rPr>
      </w:pPr>
    </w:p>
    <w:p w14:paraId="3EF5AA4B" w14:textId="77777777" w:rsidR="004F7F9D" w:rsidRDefault="004F7F9D" w:rsidP="00F87323">
      <w:pPr>
        <w:pStyle w:val="BodyTextIndent"/>
        <w:ind w:firstLine="0"/>
        <w:rPr>
          <w:rFonts w:ascii="Arial" w:hAnsi="Arial" w:cs="Arial"/>
          <w:b/>
        </w:rPr>
      </w:pPr>
    </w:p>
    <w:p w14:paraId="27CD479E" w14:textId="77777777" w:rsidR="004F7F9D" w:rsidRDefault="004F7F9D" w:rsidP="00F87323">
      <w:pPr>
        <w:pStyle w:val="BodyTextIndent"/>
        <w:ind w:firstLine="0"/>
        <w:rPr>
          <w:rFonts w:ascii="Arial" w:hAnsi="Arial" w:cs="Arial"/>
          <w:b/>
        </w:rPr>
      </w:pPr>
    </w:p>
    <w:p w14:paraId="267BE82F" w14:textId="77777777" w:rsidR="004F7F9D" w:rsidRDefault="004F7F9D" w:rsidP="00F87323">
      <w:pPr>
        <w:pStyle w:val="BodyTextIndent"/>
        <w:ind w:firstLine="0"/>
        <w:rPr>
          <w:rFonts w:ascii="Arial" w:hAnsi="Arial" w:cs="Arial"/>
          <w:b/>
        </w:rPr>
      </w:pPr>
    </w:p>
    <w:p w14:paraId="2BF8BF88" w14:textId="77777777" w:rsidR="004F7F9D" w:rsidRDefault="004F7F9D" w:rsidP="00F87323">
      <w:pPr>
        <w:pStyle w:val="BodyTextIndent"/>
        <w:ind w:firstLine="0"/>
        <w:rPr>
          <w:rFonts w:ascii="Arial" w:hAnsi="Arial" w:cs="Arial"/>
          <w:b/>
        </w:rPr>
      </w:pPr>
    </w:p>
    <w:p w14:paraId="0D0E58AC" w14:textId="77777777" w:rsidR="004F7F9D" w:rsidRDefault="004F7F9D" w:rsidP="00F87323">
      <w:pPr>
        <w:pStyle w:val="BodyTextIndent"/>
        <w:ind w:firstLine="0"/>
        <w:rPr>
          <w:rFonts w:ascii="Arial" w:hAnsi="Arial" w:cs="Arial"/>
          <w:b/>
        </w:rPr>
      </w:pPr>
    </w:p>
    <w:p w14:paraId="2D120AE8" w14:textId="77777777" w:rsidR="004F7F9D" w:rsidRDefault="004F7F9D" w:rsidP="00F87323">
      <w:pPr>
        <w:pStyle w:val="BodyTextIndent"/>
        <w:ind w:firstLine="0"/>
        <w:rPr>
          <w:rFonts w:ascii="Arial" w:hAnsi="Arial" w:cs="Arial"/>
          <w:b/>
        </w:rPr>
      </w:pPr>
    </w:p>
    <w:p w14:paraId="462E88B3" w14:textId="4847F4EF" w:rsidR="004F7F9D" w:rsidRPr="00A70B09" w:rsidRDefault="004F7F9D" w:rsidP="00F87323">
      <w:pPr>
        <w:pStyle w:val="BodyTextIndent"/>
        <w:ind w:firstLine="0"/>
        <w:rPr>
          <w:rFonts w:ascii="Arial" w:hAnsi="Arial" w:cs="Arial"/>
          <w:b/>
        </w:rPr>
      </w:pPr>
    </w:p>
    <w:sectPr w:rsidR="004F7F9D" w:rsidRPr="00A70B0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FECE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oNotDisplayPageBoundaries/>
  <w:displayBackgroundShape/>
  <w:embedSystemFonts/>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AA2"/>
    <w:rsid w:val="0001751F"/>
    <w:rsid w:val="00024B11"/>
    <w:rsid w:val="00060670"/>
    <w:rsid w:val="00061EA2"/>
    <w:rsid w:val="00063AB0"/>
    <w:rsid w:val="00076905"/>
    <w:rsid w:val="00083E22"/>
    <w:rsid w:val="00086803"/>
    <w:rsid w:val="00093EAA"/>
    <w:rsid w:val="00095A83"/>
    <w:rsid w:val="00096C34"/>
    <w:rsid w:val="00096FEA"/>
    <w:rsid w:val="000A10B7"/>
    <w:rsid w:val="000A176C"/>
    <w:rsid w:val="000A6E7D"/>
    <w:rsid w:val="000C1BBE"/>
    <w:rsid w:val="000C3987"/>
    <w:rsid w:val="000D0751"/>
    <w:rsid w:val="000D2259"/>
    <w:rsid w:val="000D2BDC"/>
    <w:rsid w:val="000D6A3A"/>
    <w:rsid w:val="000F1E0B"/>
    <w:rsid w:val="00101A06"/>
    <w:rsid w:val="001051CC"/>
    <w:rsid w:val="001078BA"/>
    <w:rsid w:val="00107FD3"/>
    <w:rsid w:val="00126969"/>
    <w:rsid w:val="00133DB7"/>
    <w:rsid w:val="00134493"/>
    <w:rsid w:val="00142A61"/>
    <w:rsid w:val="0014333C"/>
    <w:rsid w:val="001509EF"/>
    <w:rsid w:val="00153E9D"/>
    <w:rsid w:val="00154F55"/>
    <w:rsid w:val="001734C7"/>
    <w:rsid w:val="00191112"/>
    <w:rsid w:val="00191346"/>
    <w:rsid w:val="00193301"/>
    <w:rsid w:val="00193972"/>
    <w:rsid w:val="00193C0C"/>
    <w:rsid w:val="0019454E"/>
    <w:rsid w:val="00197578"/>
    <w:rsid w:val="001A1102"/>
    <w:rsid w:val="001A6674"/>
    <w:rsid w:val="001A7300"/>
    <w:rsid w:val="001B674D"/>
    <w:rsid w:val="001C0166"/>
    <w:rsid w:val="001C64ED"/>
    <w:rsid w:val="001C7458"/>
    <w:rsid w:val="001D3253"/>
    <w:rsid w:val="001D718A"/>
    <w:rsid w:val="001E1F59"/>
    <w:rsid w:val="001E46BD"/>
    <w:rsid w:val="001F419B"/>
    <w:rsid w:val="001F4471"/>
    <w:rsid w:val="001F6A7B"/>
    <w:rsid w:val="002209FC"/>
    <w:rsid w:val="00221578"/>
    <w:rsid w:val="0022267A"/>
    <w:rsid w:val="00226FD9"/>
    <w:rsid w:val="00241F6D"/>
    <w:rsid w:val="00257098"/>
    <w:rsid w:val="0027746B"/>
    <w:rsid w:val="00280A14"/>
    <w:rsid w:val="00286DB4"/>
    <w:rsid w:val="0029402A"/>
    <w:rsid w:val="002A2483"/>
    <w:rsid w:val="002A295A"/>
    <w:rsid w:val="002A3EE1"/>
    <w:rsid w:val="002B1D74"/>
    <w:rsid w:val="002B6DAE"/>
    <w:rsid w:val="002E3F88"/>
    <w:rsid w:val="002E5EC6"/>
    <w:rsid w:val="002F07FE"/>
    <w:rsid w:val="00301DD2"/>
    <w:rsid w:val="00304AC2"/>
    <w:rsid w:val="003065CA"/>
    <w:rsid w:val="003201DE"/>
    <w:rsid w:val="00327911"/>
    <w:rsid w:val="0033755E"/>
    <w:rsid w:val="00351155"/>
    <w:rsid w:val="003523D5"/>
    <w:rsid w:val="00361B6C"/>
    <w:rsid w:val="0036280E"/>
    <w:rsid w:val="003665A4"/>
    <w:rsid w:val="00373757"/>
    <w:rsid w:val="003810CE"/>
    <w:rsid w:val="0039027C"/>
    <w:rsid w:val="003A0C20"/>
    <w:rsid w:val="003A0D7A"/>
    <w:rsid w:val="003A3864"/>
    <w:rsid w:val="003C02A7"/>
    <w:rsid w:val="003C02DC"/>
    <w:rsid w:val="003C1BB0"/>
    <w:rsid w:val="003C31AD"/>
    <w:rsid w:val="003C320F"/>
    <w:rsid w:val="003C48C0"/>
    <w:rsid w:val="003D1008"/>
    <w:rsid w:val="003D39A1"/>
    <w:rsid w:val="003E0824"/>
    <w:rsid w:val="003E6346"/>
    <w:rsid w:val="003F095B"/>
    <w:rsid w:val="003F3054"/>
    <w:rsid w:val="00404D3A"/>
    <w:rsid w:val="004075EA"/>
    <w:rsid w:val="0040768B"/>
    <w:rsid w:val="00411C73"/>
    <w:rsid w:val="00413906"/>
    <w:rsid w:val="00424753"/>
    <w:rsid w:val="00427251"/>
    <w:rsid w:val="00431D0B"/>
    <w:rsid w:val="00433687"/>
    <w:rsid w:val="00440796"/>
    <w:rsid w:val="004479D2"/>
    <w:rsid w:val="00453E16"/>
    <w:rsid w:val="0047582F"/>
    <w:rsid w:val="00477314"/>
    <w:rsid w:val="00480EBC"/>
    <w:rsid w:val="004814BB"/>
    <w:rsid w:val="004945DB"/>
    <w:rsid w:val="004B389F"/>
    <w:rsid w:val="004C7FC8"/>
    <w:rsid w:val="004D5935"/>
    <w:rsid w:val="004D6D32"/>
    <w:rsid w:val="004E27E6"/>
    <w:rsid w:val="004E4748"/>
    <w:rsid w:val="004F1E7B"/>
    <w:rsid w:val="004F7F9D"/>
    <w:rsid w:val="00500A08"/>
    <w:rsid w:val="00526630"/>
    <w:rsid w:val="00530C79"/>
    <w:rsid w:val="00536BA2"/>
    <w:rsid w:val="00540C48"/>
    <w:rsid w:val="00541C54"/>
    <w:rsid w:val="00557AC5"/>
    <w:rsid w:val="00560FCF"/>
    <w:rsid w:val="0056410C"/>
    <w:rsid w:val="00570CF8"/>
    <w:rsid w:val="0057276A"/>
    <w:rsid w:val="005845AD"/>
    <w:rsid w:val="00594409"/>
    <w:rsid w:val="005A1E3A"/>
    <w:rsid w:val="005A53F0"/>
    <w:rsid w:val="005A7E0D"/>
    <w:rsid w:val="005B2560"/>
    <w:rsid w:val="005B56B8"/>
    <w:rsid w:val="005B5766"/>
    <w:rsid w:val="005B600A"/>
    <w:rsid w:val="005D609E"/>
    <w:rsid w:val="005F6A0B"/>
    <w:rsid w:val="00603A4E"/>
    <w:rsid w:val="00622764"/>
    <w:rsid w:val="00627758"/>
    <w:rsid w:val="006277B9"/>
    <w:rsid w:val="006302F6"/>
    <w:rsid w:val="006372D1"/>
    <w:rsid w:val="0065061C"/>
    <w:rsid w:val="00661836"/>
    <w:rsid w:val="00662DD6"/>
    <w:rsid w:val="006724B6"/>
    <w:rsid w:val="006811AF"/>
    <w:rsid w:val="006833B4"/>
    <w:rsid w:val="006A0A51"/>
    <w:rsid w:val="006A1934"/>
    <w:rsid w:val="006A3CFE"/>
    <w:rsid w:val="006A59DF"/>
    <w:rsid w:val="006B31A1"/>
    <w:rsid w:val="006B625D"/>
    <w:rsid w:val="006C2EEF"/>
    <w:rsid w:val="006C3C8B"/>
    <w:rsid w:val="006F0B0F"/>
    <w:rsid w:val="006F4473"/>
    <w:rsid w:val="00704A84"/>
    <w:rsid w:val="00715172"/>
    <w:rsid w:val="0071613D"/>
    <w:rsid w:val="00731A05"/>
    <w:rsid w:val="0073725C"/>
    <w:rsid w:val="007476FA"/>
    <w:rsid w:val="00753726"/>
    <w:rsid w:val="0076152A"/>
    <w:rsid w:val="007657E6"/>
    <w:rsid w:val="00766F2F"/>
    <w:rsid w:val="00767E9A"/>
    <w:rsid w:val="007841F5"/>
    <w:rsid w:val="00790E09"/>
    <w:rsid w:val="00792FF1"/>
    <w:rsid w:val="007A2FA8"/>
    <w:rsid w:val="007A31E1"/>
    <w:rsid w:val="007B682C"/>
    <w:rsid w:val="007C496B"/>
    <w:rsid w:val="007D298E"/>
    <w:rsid w:val="007D5244"/>
    <w:rsid w:val="007D6DA2"/>
    <w:rsid w:val="007D7F10"/>
    <w:rsid w:val="007E008D"/>
    <w:rsid w:val="007E3341"/>
    <w:rsid w:val="007F00A5"/>
    <w:rsid w:val="007F1A29"/>
    <w:rsid w:val="007F44D8"/>
    <w:rsid w:val="007F7A7A"/>
    <w:rsid w:val="00804043"/>
    <w:rsid w:val="00815563"/>
    <w:rsid w:val="00826ED4"/>
    <w:rsid w:val="00833CE9"/>
    <w:rsid w:val="008354F8"/>
    <w:rsid w:val="00856CAA"/>
    <w:rsid w:val="0086379D"/>
    <w:rsid w:val="00872D41"/>
    <w:rsid w:val="00874D14"/>
    <w:rsid w:val="008847AF"/>
    <w:rsid w:val="00893DFC"/>
    <w:rsid w:val="008A1146"/>
    <w:rsid w:val="008A549C"/>
    <w:rsid w:val="008B1955"/>
    <w:rsid w:val="008C4494"/>
    <w:rsid w:val="008C4975"/>
    <w:rsid w:val="008D5270"/>
    <w:rsid w:val="008F1F27"/>
    <w:rsid w:val="008F40DF"/>
    <w:rsid w:val="00904BC6"/>
    <w:rsid w:val="00912085"/>
    <w:rsid w:val="00916DCF"/>
    <w:rsid w:val="00921DF6"/>
    <w:rsid w:val="00936821"/>
    <w:rsid w:val="009443F3"/>
    <w:rsid w:val="0095145E"/>
    <w:rsid w:val="00953936"/>
    <w:rsid w:val="00956A36"/>
    <w:rsid w:val="00960B60"/>
    <w:rsid w:val="00962B72"/>
    <w:rsid w:val="00971383"/>
    <w:rsid w:val="00980138"/>
    <w:rsid w:val="009849C5"/>
    <w:rsid w:val="00990458"/>
    <w:rsid w:val="009948F8"/>
    <w:rsid w:val="0099796F"/>
    <w:rsid w:val="009A2806"/>
    <w:rsid w:val="009B218C"/>
    <w:rsid w:val="009B3A74"/>
    <w:rsid w:val="009B79AB"/>
    <w:rsid w:val="009C156E"/>
    <w:rsid w:val="009D04BA"/>
    <w:rsid w:val="009D5478"/>
    <w:rsid w:val="009D609B"/>
    <w:rsid w:val="009E1315"/>
    <w:rsid w:val="009E48D2"/>
    <w:rsid w:val="00A047E8"/>
    <w:rsid w:val="00A049B7"/>
    <w:rsid w:val="00A145C7"/>
    <w:rsid w:val="00A20B83"/>
    <w:rsid w:val="00A310EC"/>
    <w:rsid w:val="00A33205"/>
    <w:rsid w:val="00A46604"/>
    <w:rsid w:val="00A466AC"/>
    <w:rsid w:val="00A475CD"/>
    <w:rsid w:val="00A53C18"/>
    <w:rsid w:val="00A5710C"/>
    <w:rsid w:val="00A630EB"/>
    <w:rsid w:val="00A66B16"/>
    <w:rsid w:val="00A673BD"/>
    <w:rsid w:val="00A70B09"/>
    <w:rsid w:val="00A74072"/>
    <w:rsid w:val="00A75F6E"/>
    <w:rsid w:val="00A82989"/>
    <w:rsid w:val="00A86413"/>
    <w:rsid w:val="00A933B3"/>
    <w:rsid w:val="00AA1F4E"/>
    <w:rsid w:val="00AA5909"/>
    <w:rsid w:val="00AA6641"/>
    <w:rsid w:val="00AB0F77"/>
    <w:rsid w:val="00AB2623"/>
    <w:rsid w:val="00AC169D"/>
    <w:rsid w:val="00AD03A4"/>
    <w:rsid w:val="00AD3608"/>
    <w:rsid w:val="00AE5FDD"/>
    <w:rsid w:val="00AE7093"/>
    <w:rsid w:val="00AF63BF"/>
    <w:rsid w:val="00AF7178"/>
    <w:rsid w:val="00B0078C"/>
    <w:rsid w:val="00B02925"/>
    <w:rsid w:val="00B13311"/>
    <w:rsid w:val="00B15563"/>
    <w:rsid w:val="00B173E4"/>
    <w:rsid w:val="00B243AB"/>
    <w:rsid w:val="00B24BE8"/>
    <w:rsid w:val="00B41D6D"/>
    <w:rsid w:val="00B43D65"/>
    <w:rsid w:val="00B55CDA"/>
    <w:rsid w:val="00B727B6"/>
    <w:rsid w:val="00B80941"/>
    <w:rsid w:val="00B84413"/>
    <w:rsid w:val="00B96FE9"/>
    <w:rsid w:val="00BA265A"/>
    <w:rsid w:val="00BB20E2"/>
    <w:rsid w:val="00BB7D1E"/>
    <w:rsid w:val="00BC4DC5"/>
    <w:rsid w:val="00BE026A"/>
    <w:rsid w:val="00BE5FF3"/>
    <w:rsid w:val="00C11304"/>
    <w:rsid w:val="00C13042"/>
    <w:rsid w:val="00C240D5"/>
    <w:rsid w:val="00C2567F"/>
    <w:rsid w:val="00C377FB"/>
    <w:rsid w:val="00C4289B"/>
    <w:rsid w:val="00C4565D"/>
    <w:rsid w:val="00C478A4"/>
    <w:rsid w:val="00C548B3"/>
    <w:rsid w:val="00C66014"/>
    <w:rsid w:val="00C743B4"/>
    <w:rsid w:val="00C75377"/>
    <w:rsid w:val="00CA03FA"/>
    <w:rsid w:val="00CA5663"/>
    <w:rsid w:val="00CA5F13"/>
    <w:rsid w:val="00CB4AA2"/>
    <w:rsid w:val="00CC3032"/>
    <w:rsid w:val="00CF0487"/>
    <w:rsid w:val="00CF56A2"/>
    <w:rsid w:val="00D0752B"/>
    <w:rsid w:val="00D14321"/>
    <w:rsid w:val="00D21D82"/>
    <w:rsid w:val="00D32FE6"/>
    <w:rsid w:val="00D33CB5"/>
    <w:rsid w:val="00D42F32"/>
    <w:rsid w:val="00D61BDA"/>
    <w:rsid w:val="00D76002"/>
    <w:rsid w:val="00D918DF"/>
    <w:rsid w:val="00D9386F"/>
    <w:rsid w:val="00D94EE1"/>
    <w:rsid w:val="00D9747C"/>
    <w:rsid w:val="00DA3301"/>
    <w:rsid w:val="00DA3D45"/>
    <w:rsid w:val="00DC205E"/>
    <w:rsid w:val="00DC27FB"/>
    <w:rsid w:val="00DC38CA"/>
    <w:rsid w:val="00DE0AB3"/>
    <w:rsid w:val="00DE24A2"/>
    <w:rsid w:val="00DF24B7"/>
    <w:rsid w:val="00DF60A6"/>
    <w:rsid w:val="00E00334"/>
    <w:rsid w:val="00E00761"/>
    <w:rsid w:val="00E111E2"/>
    <w:rsid w:val="00E1783E"/>
    <w:rsid w:val="00E22E4F"/>
    <w:rsid w:val="00E36BCE"/>
    <w:rsid w:val="00E430F3"/>
    <w:rsid w:val="00E4362A"/>
    <w:rsid w:val="00E549C4"/>
    <w:rsid w:val="00E7058D"/>
    <w:rsid w:val="00E721EA"/>
    <w:rsid w:val="00E764FD"/>
    <w:rsid w:val="00E76D40"/>
    <w:rsid w:val="00E80736"/>
    <w:rsid w:val="00E905EF"/>
    <w:rsid w:val="00EA6B99"/>
    <w:rsid w:val="00EA769F"/>
    <w:rsid w:val="00EB17A0"/>
    <w:rsid w:val="00EC3629"/>
    <w:rsid w:val="00EE2146"/>
    <w:rsid w:val="00EE42A8"/>
    <w:rsid w:val="00EF33A3"/>
    <w:rsid w:val="00EF3FFC"/>
    <w:rsid w:val="00F16B60"/>
    <w:rsid w:val="00F17F83"/>
    <w:rsid w:val="00F24568"/>
    <w:rsid w:val="00F24932"/>
    <w:rsid w:val="00F25E44"/>
    <w:rsid w:val="00F26485"/>
    <w:rsid w:val="00F30BBD"/>
    <w:rsid w:val="00F36322"/>
    <w:rsid w:val="00F42688"/>
    <w:rsid w:val="00F431E0"/>
    <w:rsid w:val="00F44031"/>
    <w:rsid w:val="00F4509F"/>
    <w:rsid w:val="00F462EB"/>
    <w:rsid w:val="00F4772C"/>
    <w:rsid w:val="00F5044A"/>
    <w:rsid w:val="00F558E6"/>
    <w:rsid w:val="00F564D5"/>
    <w:rsid w:val="00F614DA"/>
    <w:rsid w:val="00F635AF"/>
    <w:rsid w:val="00F66736"/>
    <w:rsid w:val="00F6797F"/>
    <w:rsid w:val="00F72321"/>
    <w:rsid w:val="00F7325F"/>
    <w:rsid w:val="00F87323"/>
    <w:rsid w:val="00F8778B"/>
    <w:rsid w:val="00F925FA"/>
    <w:rsid w:val="00F97EC2"/>
    <w:rsid w:val="00FA6D98"/>
    <w:rsid w:val="00FA6E86"/>
    <w:rsid w:val="00FA6F9D"/>
    <w:rsid w:val="00FD0FAE"/>
    <w:rsid w:val="00FD243A"/>
    <w:rsid w:val="00FD2817"/>
    <w:rsid w:val="00FE4522"/>
    <w:rsid w:val="00FF4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B376B47"/>
  <w14:defaultImageDpi w14:val="300"/>
  <w15:docId w15:val="{B1E862F6-F07A-BF4D-8F90-04C50258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ind w:firstLine="720"/>
    </w:pPr>
  </w:style>
  <w:style w:type="paragraph" w:styleId="Title">
    <w:name w:val="Title"/>
    <w:basedOn w:val="Normal"/>
    <w:next w:val="Subtitle"/>
    <w:qFormat/>
    <w:pPr>
      <w:jc w:val="center"/>
    </w:pPr>
    <w:rPr>
      <w:b/>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3201DE"/>
    <w:pPr>
      <w:widowControl/>
      <w:suppressAutoHyphens w:val="0"/>
      <w:spacing w:before="100" w:beforeAutospacing="1" w:after="100" w:afterAutospacing="1"/>
    </w:pPr>
    <w:rPr>
      <w:rFonts w:eastAsia="Times New Roman" w:cs="Times New Roman"/>
      <w:kern w:val="0"/>
      <w:lang w:eastAsia="en-US" w:bidi="ar-SA"/>
    </w:rPr>
  </w:style>
  <w:style w:type="character" w:styleId="Emphasis">
    <w:name w:val="Emphasis"/>
    <w:basedOn w:val="DefaultParagraphFont"/>
    <w:uiPriority w:val="20"/>
    <w:qFormat/>
    <w:rsid w:val="00B43D65"/>
    <w:rPr>
      <w:i/>
      <w:iCs/>
    </w:rPr>
  </w:style>
  <w:style w:type="character" w:styleId="Strong">
    <w:name w:val="Strong"/>
    <w:basedOn w:val="DefaultParagraphFont"/>
    <w:uiPriority w:val="22"/>
    <w:qFormat/>
    <w:rsid w:val="006A3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5083">
      <w:bodyDiv w:val="1"/>
      <w:marLeft w:val="0"/>
      <w:marRight w:val="0"/>
      <w:marTop w:val="0"/>
      <w:marBottom w:val="0"/>
      <w:divBdr>
        <w:top w:val="none" w:sz="0" w:space="0" w:color="auto"/>
        <w:left w:val="none" w:sz="0" w:space="0" w:color="auto"/>
        <w:bottom w:val="none" w:sz="0" w:space="0" w:color="auto"/>
        <w:right w:val="none" w:sz="0" w:space="0" w:color="auto"/>
      </w:divBdr>
      <w:divsChild>
        <w:div w:id="922763899">
          <w:marLeft w:val="0"/>
          <w:marRight w:val="0"/>
          <w:marTop w:val="0"/>
          <w:marBottom w:val="0"/>
          <w:divBdr>
            <w:top w:val="none" w:sz="0" w:space="0" w:color="auto"/>
            <w:left w:val="none" w:sz="0" w:space="0" w:color="auto"/>
            <w:bottom w:val="none" w:sz="0" w:space="0" w:color="auto"/>
            <w:right w:val="none" w:sz="0" w:space="0" w:color="auto"/>
          </w:divBdr>
          <w:divsChild>
            <w:div w:id="1653943170">
              <w:marLeft w:val="0"/>
              <w:marRight w:val="0"/>
              <w:marTop w:val="0"/>
              <w:marBottom w:val="0"/>
              <w:divBdr>
                <w:top w:val="none" w:sz="0" w:space="0" w:color="auto"/>
                <w:left w:val="none" w:sz="0" w:space="0" w:color="auto"/>
                <w:bottom w:val="none" w:sz="0" w:space="0" w:color="auto"/>
                <w:right w:val="none" w:sz="0" w:space="0" w:color="auto"/>
              </w:divBdr>
              <w:divsChild>
                <w:div w:id="1866400113">
                  <w:marLeft w:val="0"/>
                  <w:marRight w:val="0"/>
                  <w:marTop w:val="0"/>
                  <w:marBottom w:val="0"/>
                  <w:divBdr>
                    <w:top w:val="none" w:sz="0" w:space="0" w:color="auto"/>
                    <w:left w:val="none" w:sz="0" w:space="0" w:color="auto"/>
                    <w:bottom w:val="none" w:sz="0" w:space="0" w:color="auto"/>
                    <w:right w:val="none" w:sz="0" w:space="0" w:color="auto"/>
                  </w:divBdr>
                  <w:divsChild>
                    <w:div w:id="12497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1358">
      <w:bodyDiv w:val="1"/>
      <w:marLeft w:val="0"/>
      <w:marRight w:val="0"/>
      <w:marTop w:val="0"/>
      <w:marBottom w:val="0"/>
      <w:divBdr>
        <w:top w:val="none" w:sz="0" w:space="0" w:color="auto"/>
        <w:left w:val="none" w:sz="0" w:space="0" w:color="auto"/>
        <w:bottom w:val="none" w:sz="0" w:space="0" w:color="auto"/>
        <w:right w:val="none" w:sz="0" w:space="0" w:color="auto"/>
      </w:divBdr>
    </w:div>
    <w:div w:id="220407371">
      <w:bodyDiv w:val="1"/>
      <w:marLeft w:val="0"/>
      <w:marRight w:val="0"/>
      <w:marTop w:val="0"/>
      <w:marBottom w:val="0"/>
      <w:divBdr>
        <w:top w:val="none" w:sz="0" w:space="0" w:color="auto"/>
        <w:left w:val="none" w:sz="0" w:space="0" w:color="auto"/>
        <w:bottom w:val="none" w:sz="0" w:space="0" w:color="auto"/>
        <w:right w:val="none" w:sz="0" w:space="0" w:color="auto"/>
      </w:divBdr>
      <w:divsChild>
        <w:div w:id="690841217">
          <w:marLeft w:val="0"/>
          <w:marRight w:val="0"/>
          <w:marTop w:val="0"/>
          <w:marBottom w:val="0"/>
          <w:divBdr>
            <w:top w:val="none" w:sz="0" w:space="0" w:color="auto"/>
            <w:left w:val="none" w:sz="0" w:space="0" w:color="auto"/>
            <w:bottom w:val="none" w:sz="0" w:space="0" w:color="auto"/>
            <w:right w:val="none" w:sz="0" w:space="0" w:color="auto"/>
          </w:divBdr>
          <w:divsChild>
            <w:div w:id="989094626">
              <w:marLeft w:val="0"/>
              <w:marRight w:val="0"/>
              <w:marTop w:val="0"/>
              <w:marBottom w:val="0"/>
              <w:divBdr>
                <w:top w:val="none" w:sz="0" w:space="0" w:color="auto"/>
                <w:left w:val="none" w:sz="0" w:space="0" w:color="auto"/>
                <w:bottom w:val="none" w:sz="0" w:space="0" w:color="auto"/>
                <w:right w:val="none" w:sz="0" w:space="0" w:color="auto"/>
              </w:divBdr>
              <w:divsChild>
                <w:div w:id="360134835">
                  <w:marLeft w:val="0"/>
                  <w:marRight w:val="0"/>
                  <w:marTop w:val="0"/>
                  <w:marBottom w:val="0"/>
                  <w:divBdr>
                    <w:top w:val="none" w:sz="0" w:space="0" w:color="auto"/>
                    <w:left w:val="none" w:sz="0" w:space="0" w:color="auto"/>
                    <w:bottom w:val="none" w:sz="0" w:space="0" w:color="auto"/>
                    <w:right w:val="none" w:sz="0" w:space="0" w:color="auto"/>
                  </w:divBdr>
                  <w:divsChild>
                    <w:div w:id="10931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476381">
      <w:bodyDiv w:val="1"/>
      <w:marLeft w:val="0"/>
      <w:marRight w:val="0"/>
      <w:marTop w:val="0"/>
      <w:marBottom w:val="0"/>
      <w:divBdr>
        <w:top w:val="none" w:sz="0" w:space="0" w:color="auto"/>
        <w:left w:val="none" w:sz="0" w:space="0" w:color="auto"/>
        <w:bottom w:val="none" w:sz="0" w:space="0" w:color="auto"/>
        <w:right w:val="none" w:sz="0" w:space="0" w:color="auto"/>
      </w:divBdr>
      <w:divsChild>
        <w:div w:id="1134061259">
          <w:marLeft w:val="0"/>
          <w:marRight w:val="0"/>
          <w:marTop w:val="0"/>
          <w:marBottom w:val="0"/>
          <w:divBdr>
            <w:top w:val="none" w:sz="0" w:space="0" w:color="auto"/>
            <w:left w:val="none" w:sz="0" w:space="0" w:color="auto"/>
            <w:bottom w:val="none" w:sz="0" w:space="0" w:color="auto"/>
            <w:right w:val="none" w:sz="0" w:space="0" w:color="auto"/>
          </w:divBdr>
          <w:divsChild>
            <w:div w:id="52509181">
              <w:marLeft w:val="0"/>
              <w:marRight w:val="0"/>
              <w:marTop w:val="0"/>
              <w:marBottom w:val="0"/>
              <w:divBdr>
                <w:top w:val="none" w:sz="0" w:space="0" w:color="auto"/>
                <w:left w:val="none" w:sz="0" w:space="0" w:color="auto"/>
                <w:bottom w:val="none" w:sz="0" w:space="0" w:color="auto"/>
                <w:right w:val="none" w:sz="0" w:space="0" w:color="auto"/>
              </w:divBdr>
              <w:divsChild>
                <w:div w:id="1944914795">
                  <w:marLeft w:val="0"/>
                  <w:marRight w:val="0"/>
                  <w:marTop w:val="0"/>
                  <w:marBottom w:val="0"/>
                  <w:divBdr>
                    <w:top w:val="none" w:sz="0" w:space="0" w:color="auto"/>
                    <w:left w:val="none" w:sz="0" w:space="0" w:color="auto"/>
                    <w:bottom w:val="none" w:sz="0" w:space="0" w:color="auto"/>
                    <w:right w:val="none" w:sz="0" w:space="0" w:color="auto"/>
                  </w:divBdr>
                  <w:divsChild>
                    <w:div w:id="15440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866712">
      <w:bodyDiv w:val="1"/>
      <w:marLeft w:val="0"/>
      <w:marRight w:val="0"/>
      <w:marTop w:val="0"/>
      <w:marBottom w:val="0"/>
      <w:divBdr>
        <w:top w:val="none" w:sz="0" w:space="0" w:color="auto"/>
        <w:left w:val="none" w:sz="0" w:space="0" w:color="auto"/>
        <w:bottom w:val="none" w:sz="0" w:space="0" w:color="auto"/>
        <w:right w:val="none" w:sz="0" w:space="0" w:color="auto"/>
      </w:divBdr>
      <w:divsChild>
        <w:div w:id="1398628810">
          <w:marLeft w:val="0"/>
          <w:marRight w:val="0"/>
          <w:marTop w:val="0"/>
          <w:marBottom w:val="0"/>
          <w:divBdr>
            <w:top w:val="none" w:sz="0" w:space="0" w:color="auto"/>
            <w:left w:val="none" w:sz="0" w:space="0" w:color="auto"/>
            <w:bottom w:val="none" w:sz="0" w:space="0" w:color="auto"/>
            <w:right w:val="none" w:sz="0" w:space="0" w:color="auto"/>
          </w:divBdr>
          <w:divsChild>
            <w:div w:id="2077631189">
              <w:marLeft w:val="0"/>
              <w:marRight w:val="0"/>
              <w:marTop w:val="0"/>
              <w:marBottom w:val="0"/>
              <w:divBdr>
                <w:top w:val="none" w:sz="0" w:space="0" w:color="auto"/>
                <w:left w:val="none" w:sz="0" w:space="0" w:color="auto"/>
                <w:bottom w:val="none" w:sz="0" w:space="0" w:color="auto"/>
                <w:right w:val="none" w:sz="0" w:space="0" w:color="auto"/>
              </w:divBdr>
              <w:divsChild>
                <w:div w:id="1070536633">
                  <w:marLeft w:val="0"/>
                  <w:marRight w:val="0"/>
                  <w:marTop w:val="0"/>
                  <w:marBottom w:val="0"/>
                  <w:divBdr>
                    <w:top w:val="none" w:sz="0" w:space="0" w:color="auto"/>
                    <w:left w:val="none" w:sz="0" w:space="0" w:color="auto"/>
                    <w:bottom w:val="none" w:sz="0" w:space="0" w:color="auto"/>
                    <w:right w:val="none" w:sz="0" w:space="0" w:color="auto"/>
                  </w:divBdr>
                  <w:divsChild>
                    <w:div w:id="688261119">
                      <w:marLeft w:val="0"/>
                      <w:marRight w:val="0"/>
                      <w:marTop w:val="0"/>
                      <w:marBottom w:val="0"/>
                      <w:divBdr>
                        <w:top w:val="none" w:sz="0" w:space="0" w:color="auto"/>
                        <w:left w:val="none" w:sz="0" w:space="0" w:color="auto"/>
                        <w:bottom w:val="none" w:sz="0" w:space="0" w:color="auto"/>
                        <w:right w:val="none" w:sz="0" w:space="0" w:color="auto"/>
                      </w:divBdr>
                    </w:div>
                  </w:divsChild>
                </w:div>
                <w:div w:id="464349274">
                  <w:marLeft w:val="0"/>
                  <w:marRight w:val="0"/>
                  <w:marTop w:val="0"/>
                  <w:marBottom w:val="0"/>
                  <w:divBdr>
                    <w:top w:val="none" w:sz="0" w:space="0" w:color="auto"/>
                    <w:left w:val="none" w:sz="0" w:space="0" w:color="auto"/>
                    <w:bottom w:val="none" w:sz="0" w:space="0" w:color="auto"/>
                    <w:right w:val="none" w:sz="0" w:space="0" w:color="auto"/>
                  </w:divBdr>
                  <w:divsChild>
                    <w:div w:id="2942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71400">
          <w:marLeft w:val="0"/>
          <w:marRight w:val="0"/>
          <w:marTop w:val="0"/>
          <w:marBottom w:val="0"/>
          <w:divBdr>
            <w:top w:val="none" w:sz="0" w:space="0" w:color="auto"/>
            <w:left w:val="none" w:sz="0" w:space="0" w:color="auto"/>
            <w:bottom w:val="none" w:sz="0" w:space="0" w:color="auto"/>
            <w:right w:val="none" w:sz="0" w:space="0" w:color="auto"/>
          </w:divBdr>
          <w:divsChild>
            <w:div w:id="1425959109">
              <w:marLeft w:val="0"/>
              <w:marRight w:val="0"/>
              <w:marTop w:val="0"/>
              <w:marBottom w:val="0"/>
              <w:divBdr>
                <w:top w:val="none" w:sz="0" w:space="0" w:color="auto"/>
                <w:left w:val="none" w:sz="0" w:space="0" w:color="auto"/>
                <w:bottom w:val="none" w:sz="0" w:space="0" w:color="auto"/>
                <w:right w:val="none" w:sz="0" w:space="0" w:color="auto"/>
              </w:divBdr>
              <w:divsChild>
                <w:div w:id="453207536">
                  <w:marLeft w:val="0"/>
                  <w:marRight w:val="0"/>
                  <w:marTop w:val="0"/>
                  <w:marBottom w:val="0"/>
                  <w:divBdr>
                    <w:top w:val="none" w:sz="0" w:space="0" w:color="auto"/>
                    <w:left w:val="none" w:sz="0" w:space="0" w:color="auto"/>
                    <w:bottom w:val="none" w:sz="0" w:space="0" w:color="auto"/>
                    <w:right w:val="none" w:sz="0" w:space="0" w:color="auto"/>
                  </w:divBdr>
                  <w:divsChild>
                    <w:div w:id="7574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8116">
      <w:bodyDiv w:val="1"/>
      <w:marLeft w:val="0"/>
      <w:marRight w:val="0"/>
      <w:marTop w:val="0"/>
      <w:marBottom w:val="0"/>
      <w:divBdr>
        <w:top w:val="none" w:sz="0" w:space="0" w:color="auto"/>
        <w:left w:val="none" w:sz="0" w:space="0" w:color="auto"/>
        <w:bottom w:val="none" w:sz="0" w:space="0" w:color="auto"/>
        <w:right w:val="none" w:sz="0" w:space="0" w:color="auto"/>
      </w:divBdr>
      <w:divsChild>
        <w:div w:id="173500357">
          <w:marLeft w:val="0"/>
          <w:marRight w:val="0"/>
          <w:marTop w:val="0"/>
          <w:marBottom w:val="0"/>
          <w:divBdr>
            <w:top w:val="none" w:sz="0" w:space="0" w:color="auto"/>
            <w:left w:val="none" w:sz="0" w:space="0" w:color="auto"/>
            <w:bottom w:val="none" w:sz="0" w:space="0" w:color="auto"/>
            <w:right w:val="none" w:sz="0" w:space="0" w:color="auto"/>
          </w:divBdr>
          <w:divsChild>
            <w:div w:id="223637569">
              <w:marLeft w:val="0"/>
              <w:marRight w:val="0"/>
              <w:marTop w:val="0"/>
              <w:marBottom w:val="0"/>
              <w:divBdr>
                <w:top w:val="none" w:sz="0" w:space="0" w:color="auto"/>
                <w:left w:val="none" w:sz="0" w:space="0" w:color="auto"/>
                <w:bottom w:val="none" w:sz="0" w:space="0" w:color="auto"/>
                <w:right w:val="none" w:sz="0" w:space="0" w:color="auto"/>
              </w:divBdr>
              <w:divsChild>
                <w:div w:id="1752313766">
                  <w:marLeft w:val="0"/>
                  <w:marRight w:val="0"/>
                  <w:marTop w:val="0"/>
                  <w:marBottom w:val="0"/>
                  <w:divBdr>
                    <w:top w:val="none" w:sz="0" w:space="0" w:color="auto"/>
                    <w:left w:val="none" w:sz="0" w:space="0" w:color="auto"/>
                    <w:bottom w:val="none" w:sz="0" w:space="0" w:color="auto"/>
                    <w:right w:val="none" w:sz="0" w:space="0" w:color="auto"/>
                  </w:divBdr>
                  <w:divsChild>
                    <w:div w:id="20713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307006">
      <w:bodyDiv w:val="1"/>
      <w:marLeft w:val="0"/>
      <w:marRight w:val="0"/>
      <w:marTop w:val="0"/>
      <w:marBottom w:val="0"/>
      <w:divBdr>
        <w:top w:val="none" w:sz="0" w:space="0" w:color="auto"/>
        <w:left w:val="none" w:sz="0" w:space="0" w:color="auto"/>
        <w:bottom w:val="none" w:sz="0" w:space="0" w:color="auto"/>
        <w:right w:val="none" w:sz="0" w:space="0" w:color="auto"/>
      </w:divBdr>
    </w:div>
    <w:div w:id="584534191">
      <w:bodyDiv w:val="1"/>
      <w:marLeft w:val="0"/>
      <w:marRight w:val="0"/>
      <w:marTop w:val="0"/>
      <w:marBottom w:val="0"/>
      <w:divBdr>
        <w:top w:val="none" w:sz="0" w:space="0" w:color="auto"/>
        <w:left w:val="none" w:sz="0" w:space="0" w:color="auto"/>
        <w:bottom w:val="none" w:sz="0" w:space="0" w:color="auto"/>
        <w:right w:val="none" w:sz="0" w:space="0" w:color="auto"/>
      </w:divBdr>
      <w:divsChild>
        <w:div w:id="63993014">
          <w:marLeft w:val="0"/>
          <w:marRight w:val="0"/>
          <w:marTop w:val="0"/>
          <w:marBottom w:val="0"/>
          <w:divBdr>
            <w:top w:val="none" w:sz="0" w:space="0" w:color="auto"/>
            <w:left w:val="none" w:sz="0" w:space="0" w:color="auto"/>
            <w:bottom w:val="none" w:sz="0" w:space="0" w:color="auto"/>
            <w:right w:val="none" w:sz="0" w:space="0" w:color="auto"/>
          </w:divBdr>
          <w:divsChild>
            <w:div w:id="661130217">
              <w:marLeft w:val="0"/>
              <w:marRight w:val="0"/>
              <w:marTop w:val="0"/>
              <w:marBottom w:val="0"/>
              <w:divBdr>
                <w:top w:val="none" w:sz="0" w:space="0" w:color="auto"/>
                <w:left w:val="none" w:sz="0" w:space="0" w:color="auto"/>
                <w:bottom w:val="none" w:sz="0" w:space="0" w:color="auto"/>
                <w:right w:val="none" w:sz="0" w:space="0" w:color="auto"/>
              </w:divBdr>
              <w:divsChild>
                <w:div w:id="1902475784">
                  <w:marLeft w:val="0"/>
                  <w:marRight w:val="0"/>
                  <w:marTop w:val="0"/>
                  <w:marBottom w:val="0"/>
                  <w:divBdr>
                    <w:top w:val="none" w:sz="0" w:space="0" w:color="auto"/>
                    <w:left w:val="none" w:sz="0" w:space="0" w:color="auto"/>
                    <w:bottom w:val="none" w:sz="0" w:space="0" w:color="auto"/>
                    <w:right w:val="none" w:sz="0" w:space="0" w:color="auto"/>
                  </w:divBdr>
                  <w:divsChild>
                    <w:div w:id="9074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01395">
      <w:bodyDiv w:val="1"/>
      <w:marLeft w:val="0"/>
      <w:marRight w:val="0"/>
      <w:marTop w:val="0"/>
      <w:marBottom w:val="0"/>
      <w:divBdr>
        <w:top w:val="none" w:sz="0" w:space="0" w:color="auto"/>
        <w:left w:val="none" w:sz="0" w:space="0" w:color="auto"/>
        <w:bottom w:val="none" w:sz="0" w:space="0" w:color="auto"/>
        <w:right w:val="none" w:sz="0" w:space="0" w:color="auto"/>
      </w:divBdr>
      <w:divsChild>
        <w:div w:id="374277241">
          <w:marLeft w:val="0"/>
          <w:marRight w:val="0"/>
          <w:marTop w:val="0"/>
          <w:marBottom w:val="0"/>
          <w:divBdr>
            <w:top w:val="none" w:sz="0" w:space="0" w:color="auto"/>
            <w:left w:val="none" w:sz="0" w:space="0" w:color="auto"/>
            <w:bottom w:val="none" w:sz="0" w:space="0" w:color="auto"/>
            <w:right w:val="none" w:sz="0" w:space="0" w:color="auto"/>
          </w:divBdr>
          <w:divsChild>
            <w:div w:id="257520308">
              <w:marLeft w:val="0"/>
              <w:marRight w:val="0"/>
              <w:marTop w:val="0"/>
              <w:marBottom w:val="0"/>
              <w:divBdr>
                <w:top w:val="none" w:sz="0" w:space="0" w:color="auto"/>
                <w:left w:val="none" w:sz="0" w:space="0" w:color="auto"/>
                <w:bottom w:val="none" w:sz="0" w:space="0" w:color="auto"/>
                <w:right w:val="none" w:sz="0" w:space="0" w:color="auto"/>
              </w:divBdr>
              <w:divsChild>
                <w:div w:id="65540321">
                  <w:marLeft w:val="0"/>
                  <w:marRight w:val="0"/>
                  <w:marTop w:val="0"/>
                  <w:marBottom w:val="0"/>
                  <w:divBdr>
                    <w:top w:val="none" w:sz="0" w:space="0" w:color="auto"/>
                    <w:left w:val="none" w:sz="0" w:space="0" w:color="auto"/>
                    <w:bottom w:val="none" w:sz="0" w:space="0" w:color="auto"/>
                    <w:right w:val="none" w:sz="0" w:space="0" w:color="auto"/>
                  </w:divBdr>
                  <w:divsChild>
                    <w:div w:id="13649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7927">
      <w:bodyDiv w:val="1"/>
      <w:marLeft w:val="0"/>
      <w:marRight w:val="0"/>
      <w:marTop w:val="0"/>
      <w:marBottom w:val="0"/>
      <w:divBdr>
        <w:top w:val="none" w:sz="0" w:space="0" w:color="auto"/>
        <w:left w:val="none" w:sz="0" w:space="0" w:color="auto"/>
        <w:bottom w:val="none" w:sz="0" w:space="0" w:color="auto"/>
        <w:right w:val="none" w:sz="0" w:space="0" w:color="auto"/>
      </w:divBdr>
      <w:divsChild>
        <w:div w:id="304900194">
          <w:marLeft w:val="0"/>
          <w:marRight w:val="0"/>
          <w:marTop w:val="0"/>
          <w:marBottom w:val="0"/>
          <w:divBdr>
            <w:top w:val="none" w:sz="0" w:space="0" w:color="auto"/>
            <w:left w:val="none" w:sz="0" w:space="0" w:color="auto"/>
            <w:bottom w:val="none" w:sz="0" w:space="0" w:color="auto"/>
            <w:right w:val="none" w:sz="0" w:space="0" w:color="auto"/>
          </w:divBdr>
          <w:divsChild>
            <w:div w:id="1339504407">
              <w:marLeft w:val="0"/>
              <w:marRight w:val="0"/>
              <w:marTop w:val="0"/>
              <w:marBottom w:val="0"/>
              <w:divBdr>
                <w:top w:val="none" w:sz="0" w:space="0" w:color="auto"/>
                <w:left w:val="none" w:sz="0" w:space="0" w:color="auto"/>
                <w:bottom w:val="none" w:sz="0" w:space="0" w:color="auto"/>
                <w:right w:val="none" w:sz="0" w:space="0" w:color="auto"/>
              </w:divBdr>
              <w:divsChild>
                <w:div w:id="1853912071">
                  <w:marLeft w:val="0"/>
                  <w:marRight w:val="0"/>
                  <w:marTop w:val="0"/>
                  <w:marBottom w:val="0"/>
                  <w:divBdr>
                    <w:top w:val="none" w:sz="0" w:space="0" w:color="auto"/>
                    <w:left w:val="none" w:sz="0" w:space="0" w:color="auto"/>
                    <w:bottom w:val="none" w:sz="0" w:space="0" w:color="auto"/>
                    <w:right w:val="none" w:sz="0" w:space="0" w:color="auto"/>
                  </w:divBdr>
                  <w:divsChild>
                    <w:div w:id="20364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55890">
      <w:bodyDiv w:val="1"/>
      <w:marLeft w:val="0"/>
      <w:marRight w:val="0"/>
      <w:marTop w:val="0"/>
      <w:marBottom w:val="0"/>
      <w:divBdr>
        <w:top w:val="none" w:sz="0" w:space="0" w:color="auto"/>
        <w:left w:val="none" w:sz="0" w:space="0" w:color="auto"/>
        <w:bottom w:val="none" w:sz="0" w:space="0" w:color="auto"/>
        <w:right w:val="none" w:sz="0" w:space="0" w:color="auto"/>
      </w:divBdr>
      <w:divsChild>
        <w:div w:id="54672373">
          <w:marLeft w:val="0"/>
          <w:marRight w:val="0"/>
          <w:marTop w:val="0"/>
          <w:marBottom w:val="0"/>
          <w:divBdr>
            <w:top w:val="none" w:sz="0" w:space="0" w:color="auto"/>
            <w:left w:val="none" w:sz="0" w:space="0" w:color="auto"/>
            <w:bottom w:val="none" w:sz="0" w:space="0" w:color="auto"/>
            <w:right w:val="none" w:sz="0" w:space="0" w:color="auto"/>
          </w:divBdr>
          <w:divsChild>
            <w:div w:id="1652369824">
              <w:marLeft w:val="0"/>
              <w:marRight w:val="0"/>
              <w:marTop w:val="0"/>
              <w:marBottom w:val="0"/>
              <w:divBdr>
                <w:top w:val="none" w:sz="0" w:space="0" w:color="auto"/>
                <w:left w:val="none" w:sz="0" w:space="0" w:color="auto"/>
                <w:bottom w:val="none" w:sz="0" w:space="0" w:color="auto"/>
                <w:right w:val="none" w:sz="0" w:space="0" w:color="auto"/>
              </w:divBdr>
              <w:divsChild>
                <w:div w:id="947858034">
                  <w:marLeft w:val="0"/>
                  <w:marRight w:val="0"/>
                  <w:marTop w:val="0"/>
                  <w:marBottom w:val="0"/>
                  <w:divBdr>
                    <w:top w:val="none" w:sz="0" w:space="0" w:color="auto"/>
                    <w:left w:val="none" w:sz="0" w:space="0" w:color="auto"/>
                    <w:bottom w:val="none" w:sz="0" w:space="0" w:color="auto"/>
                    <w:right w:val="none" w:sz="0" w:space="0" w:color="auto"/>
                  </w:divBdr>
                  <w:divsChild>
                    <w:div w:id="2851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40991">
      <w:bodyDiv w:val="1"/>
      <w:marLeft w:val="0"/>
      <w:marRight w:val="0"/>
      <w:marTop w:val="0"/>
      <w:marBottom w:val="0"/>
      <w:divBdr>
        <w:top w:val="none" w:sz="0" w:space="0" w:color="auto"/>
        <w:left w:val="none" w:sz="0" w:space="0" w:color="auto"/>
        <w:bottom w:val="none" w:sz="0" w:space="0" w:color="auto"/>
        <w:right w:val="none" w:sz="0" w:space="0" w:color="auto"/>
      </w:divBdr>
      <w:divsChild>
        <w:div w:id="1209679938">
          <w:marLeft w:val="0"/>
          <w:marRight w:val="0"/>
          <w:marTop w:val="0"/>
          <w:marBottom w:val="0"/>
          <w:divBdr>
            <w:top w:val="none" w:sz="0" w:space="0" w:color="auto"/>
            <w:left w:val="none" w:sz="0" w:space="0" w:color="auto"/>
            <w:bottom w:val="none" w:sz="0" w:space="0" w:color="auto"/>
            <w:right w:val="none" w:sz="0" w:space="0" w:color="auto"/>
          </w:divBdr>
          <w:divsChild>
            <w:div w:id="142895110">
              <w:marLeft w:val="0"/>
              <w:marRight w:val="0"/>
              <w:marTop w:val="0"/>
              <w:marBottom w:val="0"/>
              <w:divBdr>
                <w:top w:val="none" w:sz="0" w:space="0" w:color="auto"/>
                <w:left w:val="none" w:sz="0" w:space="0" w:color="auto"/>
                <w:bottom w:val="none" w:sz="0" w:space="0" w:color="auto"/>
                <w:right w:val="none" w:sz="0" w:space="0" w:color="auto"/>
              </w:divBdr>
              <w:divsChild>
                <w:div w:id="1432238481">
                  <w:marLeft w:val="0"/>
                  <w:marRight w:val="0"/>
                  <w:marTop w:val="0"/>
                  <w:marBottom w:val="0"/>
                  <w:divBdr>
                    <w:top w:val="none" w:sz="0" w:space="0" w:color="auto"/>
                    <w:left w:val="none" w:sz="0" w:space="0" w:color="auto"/>
                    <w:bottom w:val="none" w:sz="0" w:space="0" w:color="auto"/>
                    <w:right w:val="none" w:sz="0" w:space="0" w:color="auto"/>
                  </w:divBdr>
                  <w:divsChild>
                    <w:div w:id="3646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31056">
      <w:bodyDiv w:val="1"/>
      <w:marLeft w:val="0"/>
      <w:marRight w:val="0"/>
      <w:marTop w:val="0"/>
      <w:marBottom w:val="0"/>
      <w:divBdr>
        <w:top w:val="none" w:sz="0" w:space="0" w:color="auto"/>
        <w:left w:val="none" w:sz="0" w:space="0" w:color="auto"/>
        <w:bottom w:val="none" w:sz="0" w:space="0" w:color="auto"/>
        <w:right w:val="none" w:sz="0" w:space="0" w:color="auto"/>
      </w:divBdr>
      <w:divsChild>
        <w:div w:id="1078090046">
          <w:marLeft w:val="0"/>
          <w:marRight w:val="0"/>
          <w:marTop w:val="0"/>
          <w:marBottom w:val="0"/>
          <w:divBdr>
            <w:top w:val="none" w:sz="0" w:space="0" w:color="auto"/>
            <w:left w:val="none" w:sz="0" w:space="0" w:color="auto"/>
            <w:bottom w:val="none" w:sz="0" w:space="0" w:color="auto"/>
            <w:right w:val="none" w:sz="0" w:space="0" w:color="auto"/>
          </w:divBdr>
          <w:divsChild>
            <w:div w:id="1411536600">
              <w:marLeft w:val="0"/>
              <w:marRight w:val="0"/>
              <w:marTop w:val="0"/>
              <w:marBottom w:val="0"/>
              <w:divBdr>
                <w:top w:val="none" w:sz="0" w:space="0" w:color="auto"/>
                <w:left w:val="none" w:sz="0" w:space="0" w:color="auto"/>
                <w:bottom w:val="none" w:sz="0" w:space="0" w:color="auto"/>
                <w:right w:val="none" w:sz="0" w:space="0" w:color="auto"/>
              </w:divBdr>
              <w:divsChild>
                <w:div w:id="203520234">
                  <w:marLeft w:val="0"/>
                  <w:marRight w:val="0"/>
                  <w:marTop w:val="0"/>
                  <w:marBottom w:val="0"/>
                  <w:divBdr>
                    <w:top w:val="none" w:sz="0" w:space="0" w:color="auto"/>
                    <w:left w:val="none" w:sz="0" w:space="0" w:color="auto"/>
                    <w:bottom w:val="none" w:sz="0" w:space="0" w:color="auto"/>
                    <w:right w:val="none" w:sz="0" w:space="0" w:color="auto"/>
                  </w:divBdr>
                  <w:divsChild>
                    <w:div w:id="11847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737600">
      <w:bodyDiv w:val="1"/>
      <w:marLeft w:val="0"/>
      <w:marRight w:val="0"/>
      <w:marTop w:val="0"/>
      <w:marBottom w:val="0"/>
      <w:divBdr>
        <w:top w:val="none" w:sz="0" w:space="0" w:color="auto"/>
        <w:left w:val="none" w:sz="0" w:space="0" w:color="auto"/>
        <w:bottom w:val="none" w:sz="0" w:space="0" w:color="auto"/>
        <w:right w:val="none" w:sz="0" w:space="0" w:color="auto"/>
      </w:divBdr>
      <w:divsChild>
        <w:div w:id="1259606009">
          <w:marLeft w:val="0"/>
          <w:marRight w:val="0"/>
          <w:marTop w:val="0"/>
          <w:marBottom w:val="0"/>
          <w:divBdr>
            <w:top w:val="none" w:sz="0" w:space="0" w:color="auto"/>
            <w:left w:val="none" w:sz="0" w:space="0" w:color="auto"/>
            <w:bottom w:val="none" w:sz="0" w:space="0" w:color="auto"/>
            <w:right w:val="none" w:sz="0" w:space="0" w:color="auto"/>
          </w:divBdr>
          <w:divsChild>
            <w:div w:id="2103187563">
              <w:marLeft w:val="0"/>
              <w:marRight w:val="0"/>
              <w:marTop w:val="0"/>
              <w:marBottom w:val="0"/>
              <w:divBdr>
                <w:top w:val="none" w:sz="0" w:space="0" w:color="auto"/>
                <w:left w:val="none" w:sz="0" w:space="0" w:color="auto"/>
                <w:bottom w:val="none" w:sz="0" w:space="0" w:color="auto"/>
                <w:right w:val="none" w:sz="0" w:space="0" w:color="auto"/>
              </w:divBdr>
              <w:divsChild>
                <w:div w:id="394015494">
                  <w:marLeft w:val="0"/>
                  <w:marRight w:val="0"/>
                  <w:marTop w:val="0"/>
                  <w:marBottom w:val="0"/>
                  <w:divBdr>
                    <w:top w:val="none" w:sz="0" w:space="0" w:color="auto"/>
                    <w:left w:val="none" w:sz="0" w:space="0" w:color="auto"/>
                    <w:bottom w:val="none" w:sz="0" w:space="0" w:color="auto"/>
                    <w:right w:val="none" w:sz="0" w:space="0" w:color="auto"/>
                  </w:divBdr>
                  <w:divsChild>
                    <w:div w:id="909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10129">
      <w:bodyDiv w:val="1"/>
      <w:marLeft w:val="0"/>
      <w:marRight w:val="0"/>
      <w:marTop w:val="0"/>
      <w:marBottom w:val="0"/>
      <w:divBdr>
        <w:top w:val="none" w:sz="0" w:space="0" w:color="auto"/>
        <w:left w:val="none" w:sz="0" w:space="0" w:color="auto"/>
        <w:bottom w:val="none" w:sz="0" w:space="0" w:color="auto"/>
        <w:right w:val="none" w:sz="0" w:space="0" w:color="auto"/>
      </w:divBdr>
      <w:divsChild>
        <w:div w:id="922105718">
          <w:marLeft w:val="0"/>
          <w:marRight w:val="0"/>
          <w:marTop w:val="0"/>
          <w:marBottom w:val="0"/>
          <w:divBdr>
            <w:top w:val="none" w:sz="0" w:space="0" w:color="auto"/>
            <w:left w:val="none" w:sz="0" w:space="0" w:color="auto"/>
            <w:bottom w:val="none" w:sz="0" w:space="0" w:color="auto"/>
            <w:right w:val="none" w:sz="0" w:space="0" w:color="auto"/>
          </w:divBdr>
          <w:divsChild>
            <w:div w:id="2088452986">
              <w:marLeft w:val="0"/>
              <w:marRight w:val="0"/>
              <w:marTop w:val="0"/>
              <w:marBottom w:val="0"/>
              <w:divBdr>
                <w:top w:val="none" w:sz="0" w:space="0" w:color="auto"/>
                <w:left w:val="none" w:sz="0" w:space="0" w:color="auto"/>
                <w:bottom w:val="none" w:sz="0" w:space="0" w:color="auto"/>
                <w:right w:val="none" w:sz="0" w:space="0" w:color="auto"/>
              </w:divBdr>
              <w:divsChild>
                <w:div w:id="244725684">
                  <w:marLeft w:val="0"/>
                  <w:marRight w:val="0"/>
                  <w:marTop w:val="0"/>
                  <w:marBottom w:val="0"/>
                  <w:divBdr>
                    <w:top w:val="none" w:sz="0" w:space="0" w:color="auto"/>
                    <w:left w:val="none" w:sz="0" w:space="0" w:color="auto"/>
                    <w:bottom w:val="none" w:sz="0" w:space="0" w:color="auto"/>
                    <w:right w:val="none" w:sz="0" w:space="0" w:color="auto"/>
                  </w:divBdr>
                  <w:divsChild>
                    <w:div w:id="3958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2896">
      <w:bodyDiv w:val="1"/>
      <w:marLeft w:val="0"/>
      <w:marRight w:val="0"/>
      <w:marTop w:val="0"/>
      <w:marBottom w:val="0"/>
      <w:divBdr>
        <w:top w:val="none" w:sz="0" w:space="0" w:color="auto"/>
        <w:left w:val="none" w:sz="0" w:space="0" w:color="auto"/>
        <w:bottom w:val="none" w:sz="0" w:space="0" w:color="auto"/>
        <w:right w:val="none" w:sz="0" w:space="0" w:color="auto"/>
      </w:divBdr>
    </w:div>
    <w:div w:id="1145778098">
      <w:bodyDiv w:val="1"/>
      <w:marLeft w:val="0"/>
      <w:marRight w:val="0"/>
      <w:marTop w:val="0"/>
      <w:marBottom w:val="0"/>
      <w:divBdr>
        <w:top w:val="none" w:sz="0" w:space="0" w:color="auto"/>
        <w:left w:val="none" w:sz="0" w:space="0" w:color="auto"/>
        <w:bottom w:val="none" w:sz="0" w:space="0" w:color="auto"/>
        <w:right w:val="none" w:sz="0" w:space="0" w:color="auto"/>
      </w:divBdr>
    </w:div>
    <w:div w:id="1178423926">
      <w:bodyDiv w:val="1"/>
      <w:marLeft w:val="0"/>
      <w:marRight w:val="0"/>
      <w:marTop w:val="0"/>
      <w:marBottom w:val="0"/>
      <w:divBdr>
        <w:top w:val="none" w:sz="0" w:space="0" w:color="auto"/>
        <w:left w:val="none" w:sz="0" w:space="0" w:color="auto"/>
        <w:bottom w:val="none" w:sz="0" w:space="0" w:color="auto"/>
        <w:right w:val="none" w:sz="0" w:space="0" w:color="auto"/>
      </w:divBdr>
      <w:divsChild>
        <w:div w:id="1648046168">
          <w:marLeft w:val="0"/>
          <w:marRight w:val="0"/>
          <w:marTop w:val="0"/>
          <w:marBottom w:val="0"/>
          <w:divBdr>
            <w:top w:val="none" w:sz="0" w:space="0" w:color="auto"/>
            <w:left w:val="none" w:sz="0" w:space="0" w:color="auto"/>
            <w:bottom w:val="none" w:sz="0" w:space="0" w:color="auto"/>
            <w:right w:val="none" w:sz="0" w:space="0" w:color="auto"/>
          </w:divBdr>
          <w:divsChild>
            <w:div w:id="841624848">
              <w:marLeft w:val="0"/>
              <w:marRight w:val="0"/>
              <w:marTop w:val="0"/>
              <w:marBottom w:val="0"/>
              <w:divBdr>
                <w:top w:val="none" w:sz="0" w:space="0" w:color="auto"/>
                <w:left w:val="none" w:sz="0" w:space="0" w:color="auto"/>
                <w:bottom w:val="none" w:sz="0" w:space="0" w:color="auto"/>
                <w:right w:val="none" w:sz="0" w:space="0" w:color="auto"/>
              </w:divBdr>
              <w:divsChild>
                <w:div w:id="1650011641">
                  <w:marLeft w:val="0"/>
                  <w:marRight w:val="0"/>
                  <w:marTop w:val="0"/>
                  <w:marBottom w:val="0"/>
                  <w:divBdr>
                    <w:top w:val="none" w:sz="0" w:space="0" w:color="auto"/>
                    <w:left w:val="none" w:sz="0" w:space="0" w:color="auto"/>
                    <w:bottom w:val="none" w:sz="0" w:space="0" w:color="auto"/>
                    <w:right w:val="none" w:sz="0" w:space="0" w:color="auto"/>
                  </w:divBdr>
                  <w:divsChild>
                    <w:div w:id="8161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384521">
      <w:bodyDiv w:val="1"/>
      <w:marLeft w:val="0"/>
      <w:marRight w:val="0"/>
      <w:marTop w:val="0"/>
      <w:marBottom w:val="0"/>
      <w:divBdr>
        <w:top w:val="none" w:sz="0" w:space="0" w:color="auto"/>
        <w:left w:val="none" w:sz="0" w:space="0" w:color="auto"/>
        <w:bottom w:val="none" w:sz="0" w:space="0" w:color="auto"/>
        <w:right w:val="none" w:sz="0" w:space="0" w:color="auto"/>
      </w:divBdr>
      <w:divsChild>
        <w:div w:id="1167357999">
          <w:marLeft w:val="0"/>
          <w:marRight w:val="0"/>
          <w:marTop w:val="0"/>
          <w:marBottom w:val="0"/>
          <w:divBdr>
            <w:top w:val="none" w:sz="0" w:space="0" w:color="auto"/>
            <w:left w:val="none" w:sz="0" w:space="0" w:color="auto"/>
            <w:bottom w:val="none" w:sz="0" w:space="0" w:color="auto"/>
            <w:right w:val="none" w:sz="0" w:space="0" w:color="auto"/>
          </w:divBdr>
          <w:divsChild>
            <w:div w:id="1666713128">
              <w:marLeft w:val="0"/>
              <w:marRight w:val="0"/>
              <w:marTop w:val="0"/>
              <w:marBottom w:val="0"/>
              <w:divBdr>
                <w:top w:val="none" w:sz="0" w:space="0" w:color="auto"/>
                <w:left w:val="none" w:sz="0" w:space="0" w:color="auto"/>
                <w:bottom w:val="none" w:sz="0" w:space="0" w:color="auto"/>
                <w:right w:val="none" w:sz="0" w:space="0" w:color="auto"/>
              </w:divBdr>
              <w:divsChild>
                <w:div w:id="2096248194">
                  <w:marLeft w:val="0"/>
                  <w:marRight w:val="0"/>
                  <w:marTop w:val="0"/>
                  <w:marBottom w:val="0"/>
                  <w:divBdr>
                    <w:top w:val="none" w:sz="0" w:space="0" w:color="auto"/>
                    <w:left w:val="none" w:sz="0" w:space="0" w:color="auto"/>
                    <w:bottom w:val="none" w:sz="0" w:space="0" w:color="auto"/>
                    <w:right w:val="none" w:sz="0" w:space="0" w:color="auto"/>
                  </w:divBdr>
                  <w:divsChild>
                    <w:div w:id="15591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6781">
      <w:bodyDiv w:val="1"/>
      <w:marLeft w:val="0"/>
      <w:marRight w:val="0"/>
      <w:marTop w:val="0"/>
      <w:marBottom w:val="0"/>
      <w:divBdr>
        <w:top w:val="none" w:sz="0" w:space="0" w:color="auto"/>
        <w:left w:val="none" w:sz="0" w:space="0" w:color="auto"/>
        <w:bottom w:val="none" w:sz="0" w:space="0" w:color="auto"/>
        <w:right w:val="none" w:sz="0" w:space="0" w:color="auto"/>
      </w:divBdr>
      <w:divsChild>
        <w:div w:id="1335524036">
          <w:marLeft w:val="0"/>
          <w:marRight w:val="0"/>
          <w:marTop w:val="0"/>
          <w:marBottom w:val="0"/>
          <w:divBdr>
            <w:top w:val="none" w:sz="0" w:space="0" w:color="auto"/>
            <w:left w:val="none" w:sz="0" w:space="0" w:color="auto"/>
            <w:bottom w:val="none" w:sz="0" w:space="0" w:color="auto"/>
            <w:right w:val="none" w:sz="0" w:space="0" w:color="auto"/>
          </w:divBdr>
          <w:divsChild>
            <w:div w:id="1465201132">
              <w:marLeft w:val="0"/>
              <w:marRight w:val="0"/>
              <w:marTop w:val="0"/>
              <w:marBottom w:val="0"/>
              <w:divBdr>
                <w:top w:val="none" w:sz="0" w:space="0" w:color="auto"/>
                <w:left w:val="none" w:sz="0" w:space="0" w:color="auto"/>
                <w:bottom w:val="none" w:sz="0" w:space="0" w:color="auto"/>
                <w:right w:val="none" w:sz="0" w:space="0" w:color="auto"/>
              </w:divBdr>
              <w:divsChild>
                <w:div w:id="1011371686">
                  <w:marLeft w:val="0"/>
                  <w:marRight w:val="0"/>
                  <w:marTop w:val="0"/>
                  <w:marBottom w:val="0"/>
                  <w:divBdr>
                    <w:top w:val="none" w:sz="0" w:space="0" w:color="auto"/>
                    <w:left w:val="none" w:sz="0" w:space="0" w:color="auto"/>
                    <w:bottom w:val="none" w:sz="0" w:space="0" w:color="auto"/>
                    <w:right w:val="none" w:sz="0" w:space="0" w:color="auto"/>
                  </w:divBdr>
                  <w:divsChild>
                    <w:div w:id="17476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59389">
      <w:bodyDiv w:val="1"/>
      <w:marLeft w:val="0"/>
      <w:marRight w:val="0"/>
      <w:marTop w:val="0"/>
      <w:marBottom w:val="0"/>
      <w:divBdr>
        <w:top w:val="none" w:sz="0" w:space="0" w:color="auto"/>
        <w:left w:val="none" w:sz="0" w:space="0" w:color="auto"/>
        <w:bottom w:val="none" w:sz="0" w:space="0" w:color="auto"/>
        <w:right w:val="none" w:sz="0" w:space="0" w:color="auto"/>
      </w:divBdr>
      <w:divsChild>
        <w:div w:id="228423006">
          <w:marLeft w:val="0"/>
          <w:marRight w:val="0"/>
          <w:marTop w:val="0"/>
          <w:marBottom w:val="0"/>
          <w:divBdr>
            <w:top w:val="none" w:sz="0" w:space="0" w:color="auto"/>
            <w:left w:val="none" w:sz="0" w:space="0" w:color="auto"/>
            <w:bottom w:val="none" w:sz="0" w:space="0" w:color="auto"/>
            <w:right w:val="none" w:sz="0" w:space="0" w:color="auto"/>
          </w:divBdr>
          <w:divsChild>
            <w:div w:id="618800538">
              <w:marLeft w:val="0"/>
              <w:marRight w:val="0"/>
              <w:marTop w:val="0"/>
              <w:marBottom w:val="0"/>
              <w:divBdr>
                <w:top w:val="none" w:sz="0" w:space="0" w:color="auto"/>
                <w:left w:val="none" w:sz="0" w:space="0" w:color="auto"/>
                <w:bottom w:val="none" w:sz="0" w:space="0" w:color="auto"/>
                <w:right w:val="none" w:sz="0" w:space="0" w:color="auto"/>
              </w:divBdr>
              <w:divsChild>
                <w:div w:id="1159036287">
                  <w:marLeft w:val="0"/>
                  <w:marRight w:val="0"/>
                  <w:marTop w:val="0"/>
                  <w:marBottom w:val="0"/>
                  <w:divBdr>
                    <w:top w:val="none" w:sz="0" w:space="0" w:color="auto"/>
                    <w:left w:val="none" w:sz="0" w:space="0" w:color="auto"/>
                    <w:bottom w:val="none" w:sz="0" w:space="0" w:color="auto"/>
                    <w:right w:val="none" w:sz="0" w:space="0" w:color="auto"/>
                  </w:divBdr>
                  <w:divsChild>
                    <w:div w:id="20605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85328">
      <w:bodyDiv w:val="1"/>
      <w:marLeft w:val="0"/>
      <w:marRight w:val="0"/>
      <w:marTop w:val="0"/>
      <w:marBottom w:val="0"/>
      <w:divBdr>
        <w:top w:val="none" w:sz="0" w:space="0" w:color="auto"/>
        <w:left w:val="none" w:sz="0" w:space="0" w:color="auto"/>
        <w:bottom w:val="none" w:sz="0" w:space="0" w:color="auto"/>
        <w:right w:val="none" w:sz="0" w:space="0" w:color="auto"/>
      </w:divBdr>
    </w:div>
    <w:div w:id="1470198305">
      <w:bodyDiv w:val="1"/>
      <w:marLeft w:val="0"/>
      <w:marRight w:val="0"/>
      <w:marTop w:val="0"/>
      <w:marBottom w:val="0"/>
      <w:divBdr>
        <w:top w:val="none" w:sz="0" w:space="0" w:color="auto"/>
        <w:left w:val="none" w:sz="0" w:space="0" w:color="auto"/>
        <w:bottom w:val="none" w:sz="0" w:space="0" w:color="auto"/>
        <w:right w:val="none" w:sz="0" w:space="0" w:color="auto"/>
      </w:divBdr>
      <w:divsChild>
        <w:div w:id="1995064394">
          <w:marLeft w:val="0"/>
          <w:marRight w:val="0"/>
          <w:marTop w:val="0"/>
          <w:marBottom w:val="0"/>
          <w:divBdr>
            <w:top w:val="none" w:sz="0" w:space="0" w:color="auto"/>
            <w:left w:val="none" w:sz="0" w:space="0" w:color="auto"/>
            <w:bottom w:val="none" w:sz="0" w:space="0" w:color="auto"/>
            <w:right w:val="none" w:sz="0" w:space="0" w:color="auto"/>
          </w:divBdr>
          <w:divsChild>
            <w:div w:id="1749422441">
              <w:marLeft w:val="0"/>
              <w:marRight w:val="0"/>
              <w:marTop w:val="0"/>
              <w:marBottom w:val="0"/>
              <w:divBdr>
                <w:top w:val="none" w:sz="0" w:space="0" w:color="auto"/>
                <w:left w:val="none" w:sz="0" w:space="0" w:color="auto"/>
                <w:bottom w:val="none" w:sz="0" w:space="0" w:color="auto"/>
                <w:right w:val="none" w:sz="0" w:space="0" w:color="auto"/>
              </w:divBdr>
              <w:divsChild>
                <w:div w:id="1620448620">
                  <w:marLeft w:val="0"/>
                  <w:marRight w:val="0"/>
                  <w:marTop w:val="0"/>
                  <w:marBottom w:val="0"/>
                  <w:divBdr>
                    <w:top w:val="none" w:sz="0" w:space="0" w:color="auto"/>
                    <w:left w:val="none" w:sz="0" w:space="0" w:color="auto"/>
                    <w:bottom w:val="none" w:sz="0" w:space="0" w:color="auto"/>
                    <w:right w:val="none" w:sz="0" w:space="0" w:color="auto"/>
                  </w:divBdr>
                  <w:divsChild>
                    <w:div w:id="16100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569307">
      <w:bodyDiv w:val="1"/>
      <w:marLeft w:val="0"/>
      <w:marRight w:val="0"/>
      <w:marTop w:val="0"/>
      <w:marBottom w:val="0"/>
      <w:divBdr>
        <w:top w:val="none" w:sz="0" w:space="0" w:color="auto"/>
        <w:left w:val="none" w:sz="0" w:space="0" w:color="auto"/>
        <w:bottom w:val="none" w:sz="0" w:space="0" w:color="auto"/>
        <w:right w:val="none" w:sz="0" w:space="0" w:color="auto"/>
      </w:divBdr>
      <w:divsChild>
        <w:div w:id="1252548000">
          <w:marLeft w:val="0"/>
          <w:marRight w:val="0"/>
          <w:marTop w:val="0"/>
          <w:marBottom w:val="0"/>
          <w:divBdr>
            <w:top w:val="none" w:sz="0" w:space="0" w:color="auto"/>
            <w:left w:val="none" w:sz="0" w:space="0" w:color="auto"/>
            <w:bottom w:val="none" w:sz="0" w:space="0" w:color="auto"/>
            <w:right w:val="none" w:sz="0" w:space="0" w:color="auto"/>
          </w:divBdr>
          <w:divsChild>
            <w:div w:id="410002356">
              <w:marLeft w:val="0"/>
              <w:marRight w:val="0"/>
              <w:marTop w:val="0"/>
              <w:marBottom w:val="0"/>
              <w:divBdr>
                <w:top w:val="none" w:sz="0" w:space="0" w:color="auto"/>
                <w:left w:val="none" w:sz="0" w:space="0" w:color="auto"/>
                <w:bottom w:val="none" w:sz="0" w:space="0" w:color="auto"/>
                <w:right w:val="none" w:sz="0" w:space="0" w:color="auto"/>
              </w:divBdr>
              <w:divsChild>
                <w:div w:id="1054503628">
                  <w:marLeft w:val="0"/>
                  <w:marRight w:val="0"/>
                  <w:marTop w:val="0"/>
                  <w:marBottom w:val="0"/>
                  <w:divBdr>
                    <w:top w:val="none" w:sz="0" w:space="0" w:color="auto"/>
                    <w:left w:val="none" w:sz="0" w:space="0" w:color="auto"/>
                    <w:bottom w:val="none" w:sz="0" w:space="0" w:color="auto"/>
                    <w:right w:val="none" w:sz="0" w:space="0" w:color="auto"/>
                  </w:divBdr>
                  <w:divsChild>
                    <w:div w:id="4811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44383">
      <w:bodyDiv w:val="1"/>
      <w:marLeft w:val="0"/>
      <w:marRight w:val="0"/>
      <w:marTop w:val="0"/>
      <w:marBottom w:val="0"/>
      <w:divBdr>
        <w:top w:val="none" w:sz="0" w:space="0" w:color="auto"/>
        <w:left w:val="none" w:sz="0" w:space="0" w:color="auto"/>
        <w:bottom w:val="none" w:sz="0" w:space="0" w:color="auto"/>
        <w:right w:val="none" w:sz="0" w:space="0" w:color="auto"/>
      </w:divBdr>
      <w:divsChild>
        <w:div w:id="1958834526">
          <w:marLeft w:val="0"/>
          <w:marRight w:val="0"/>
          <w:marTop w:val="0"/>
          <w:marBottom w:val="0"/>
          <w:divBdr>
            <w:top w:val="none" w:sz="0" w:space="0" w:color="auto"/>
            <w:left w:val="none" w:sz="0" w:space="0" w:color="auto"/>
            <w:bottom w:val="none" w:sz="0" w:space="0" w:color="auto"/>
            <w:right w:val="none" w:sz="0" w:space="0" w:color="auto"/>
          </w:divBdr>
          <w:divsChild>
            <w:div w:id="777674795">
              <w:marLeft w:val="0"/>
              <w:marRight w:val="0"/>
              <w:marTop w:val="0"/>
              <w:marBottom w:val="0"/>
              <w:divBdr>
                <w:top w:val="none" w:sz="0" w:space="0" w:color="auto"/>
                <w:left w:val="none" w:sz="0" w:space="0" w:color="auto"/>
                <w:bottom w:val="none" w:sz="0" w:space="0" w:color="auto"/>
                <w:right w:val="none" w:sz="0" w:space="0" w:color="auto"/>
              </w:divBdr>
              <w:divsChild>
                <w:div w:id="1259169957">
                  <w:marLeft w:val="0"/>
                  <w:marRight w:val="0"/>
                  <w:marTop w:val="0"/>
                  <w:marBottom w:val="0"/>
                  <w:divBdr>
                    <w:top w:val="none" w:sz="0" w:space="0" w:color="auto"/>
                    <w:left w:val="none" w:sz="0" w:space="0" w:color="auto"/>
                    <w:bottom w:val="none" w:sz="0" w:space="0" w:color="auto"/>
                    <w:right w:val="none" w:sz="0" w:space="0" w:color="auto"/>
                  </w:divBdr>
                  <w:divsChild>
                    <w:div w:id="1469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376451">
      <w:bodyDiv w:val="1"/>
      <w:marLeft w:val="0"/>
      <w:marRight w:val="0"/>
      <w:marTop w:val="0"/>
      <w:marBottom w:val="0"/>
      <w:divBdr>
        <w:top w:val="none" w:sz="0" w:space="0" w:color="auto"/>
        <w:left w:val="none" w:sz="0" w:space="0" w:color="auto"/>
        <w:bottom w:val="none" w:sz="0" w:space="0" w:color="auto"/>
        <w:right w:val="none" w:sz="0" w:space="0" w:color="auto"/>
      </w:divBdr>
    </w:div>
    <w:div w:id="1626153307">
      <w:bodyDiv w:val="1"/>
      <w:marLeft w:val="0"/>
      <w:marRight w:val="0"/>
      <w:marTop w:val="0"/>
      <w:marBottom w:val="0"/>
      <w:divBdr>
        <w:top w:val="none" w:sz="0" w:space="0" w:color="auto"/>
        <w:left w:val="none" w:sz="0" w:space="0" w:color="auto"/>
        <w:bottom w:val="none" w:sz="0" w:space="0" w:color="auto"/>
        <w:right w:val="none" w:sz="0" w:space="0" w:color="auto"/>
      </w:divBdr>
      <w:divsChild>
        <w:div w:id="1314531346">
          <w:marLeft w:val="0"/>
          <w:marRight w:val="0"/>
          <w:marTop w:val="0"/>
          <w:marBottom w:val="0"/>
          <w:divBdr>
            <w:top w:val="none" w:sz="0" w:space="0" w:color="auto"/>
            <w:left w:val="none" w:sz="0" w:space="0" w:color="auto"/>
            <w:bottom w:val="none" w:sz="0" w:space="0" w:color="auto"/>
            <w:right w:val="none" w:sz="0" w:space="0" w:color="auto"/>
          </w:divBdr>
          <w:divsChild>
            <w:div w:id="1938902460">
              <w:marLeft w:val="0"/>
              <w:marRight w:val="0"/>
              <w:marTop w:val="0"/>
              <w:marBottom w:val="0"/>
              <w:divBdr>
                <w:top w:val="none" w:sz="0" w:space="0" w:color="auto"/>
                <w:left w:val="none" w:sz="0" w:space="0" w:color="auto"/>
                <w:bottom w:val="none" w:sz="0" w:space="0" w:color="auto"/>
                <w:right w:val="none" w:sz="0" w:space="0" w:color="auto"/>
              </w:divBdr>
              <w:divsChild>
                <w:div w:id="1220897362">
                  <w:marLeft w:val="0"/>
                  <w:marRight w:val="0"/>
                  <w:marTop w:val="0"/>
                  <w:marBottom w:val="0"/>
                  <w:divBdr>
                    <w:top w:val="none" w:sz="0" w:space="0" w:color="auto"/>
                    <w:left w:val="none" w:sz="0" w:space="0" w:color="auto"/>
                    <w:bottom w:val="none" w:sz="0" w:space="0" w:color="auto"/>
                    <w:right w:val="none" w:sz="0" w:space="0" w:color="auto"/>
                  </w:divBdr>
                  <w:divsChild>
                    <w:div w:id="19964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20862">
      <w:bodyDiv w:val="1"/>
      <w:marLeft w:val="0"/>
      <w:marRight w:val="0"/>
      <w:marTop w:val="0"/>
      <w:marBottom w:val="0"/>
      <w:divBdr>
        <w:top w:val="none" w:sz="0" w:space="0" w:color="auto"/>
        <w:left w:val="none" w:sz="0" w:space="0" w:color="auto"/>
        <w:bottom w:val="none" w:sz="0" w:space="0" w:color="auto"/>
        <w:right w:val="none" w:sz="0" w:space="0" w:color="auto"/>
      </w:divBdr>
      <w:divsChild>
        <w:div w:id="2060401584">
          <w:marLeft w:val="0"/>
          <w:marRight w:val="0"/>
          <w:marTop w:val="0"/>
          <w:marBottom w:val="0"/>
          <w:divBdr>
            <w:top w:val="none" w:sz="0" w:space="0" w:color="auto"/>
            <w:left w:val="none" w:sz="0" w:space="0" w:color="auto"/>
            <w:bottom w:val="none" w:sz="0" w:space="0" w:color="auto"/>
            <w:right w:val="none" w:sz="0" w:space="0" w:color="auto"/>
          </w:divBdr>
          <w:divsChild>
            <w:div w:id="1681469176">
              <w:marLeft w:val="0"/>
              <w:marRight w:val="0"/>
              <w:marTop w:val="0"/>
              <w:marBottom w:val="0"/>
              <w:divBdr>
                <w:top w:val="none" w:sz="0" w:space="0" w:color="auto"/>
                <w:left w:val="none" w:sz="0" w:space="0" w:color="auto"/>
                <w:bottom w:val="none" w:sz="0" w:space="0" w:color="auto"/>
                <w:right w:val="none" w:sz="0" w:space="0" w:color="auto"/>
              </w:divBdr>
              <w:divsChild>
                <w:div w:id="1046413431">
                  <w:marLeft w:val="0"/>
                  <w:marRight w:val="0"/>
                  <w:marTop w:val="0"/>
                  <w:marBottom w:val="0"/>
                  <w:divBdr>
                    <w:top w:val="none" w:sz="0" w:space="0" w:color="auto"/>
                    <w:left w:val="none" w:sz="0" w:space="0" w:color="auto"/>
                    <w:bottom w:val="none" w:sz="0" w:space="0" w:color="auto"/>
                    <w:right w:val="none" w:sz="0" w:space="0" w:color="auto"/>
                  </w:divBdr>
                  <w:divsChild>
                    <w:div w:id="15551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61449">
      <w:bodyDiv w:val="1"/>
      <w:marLeft w:val="0"/>
      <w:marRight w:val="0"/>
      <w:marTop w:val="0"/>
      <w:marBottom w:val="0"/>
      <w:divBdr>
        <w:top w:val="none" w:sz="0" w:space="0" w:color="auto"/>
        <w:left w:val="none" w:sz="0" w:space="0" w:color="auto"/>
        <w:bottom w:val="none" w:sz="0" w:space="0" w:color="auto"/>
        <w:right w:val="none" w:sz="0" w:space="0" w:color="auto"/>
      </w:divBdr>
      <w:divsChild>
        <w:div w:id="1483963580">
          <w:marLeft w:val="0"/>
          <w:marRight w:val="0"/>
          <w:marTop w:val="0"/>
          <w:marBottom w:val="0"/>
          <w:divBdr>
            <w:top w:val="none" w:sz="0" w:space="0" w:color="auto"/>
            <w:left w:val="none" w:sz="0" w:space="0" w:color="auto"/>
            <w:bottom w:val="none" w:sz="0" w:space="0" w:color="auto"/>
            <w:right w:val="none" w:sz="0" w:space="0" w:color="auto"/>
          </w:divBdr>
          <w:divsChild>
            <w:div w:id="1896551995">
              <w:marLeft w:val="0"/>
              <w:marRight w:val="0"/>
              <w:marTop w:val="0"/>
              <w:marBottom w:val="0"/>
              <w:divBdr>
                <w:top w:val="none" w:sz="0" w:space="0" w:color="auto"/>
                <w:left w:val="none" w:sz="0" w:space="0" w:color="auto"/>
                <w:bottom w:val="none" w:sz="0" w:space="0" w:color="auto"/>
                <w:right w:val="none" w:sz="0" w:space="0" w:color="auto"/>
              </w:divBdr>
              <w:divsChild>
                <w:div w:id="886571248">
                  <w:marLeft w:val="0"/>
                  <w:marRight w:val="0"/>
                  <w:marTop w:val="0"/>
                  <w:marBottom w:val="0"/>
                  <w:divBdr>
                    <w:top w:val="none" w:sz="0" w:space="0" w:color="auto"/>
                    <w:left w:val="none" w:sz="0" w:space="0" w:color="auto"/>
                    <w:bottom w:val="none" w:sz="0" w:space="0" w:color="auto"/>
                    <w:right w:val="none" w:sz="0" w:space="0" w:color="auto"/>
                  </w:divBdr>
                  <w:divsChild>
                    <w:div w:id="4056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81234">
      <w:bodyDiv w:val="1"/>
      <w:marLeft w:val="0"/>
      <w:marRight w:val="0"/>
      <w:marTop w:val="0"/>
      <w:marBottom w:val="0"/>
      <w:divBdr>
        <w:top w:val="none" w:sz="0" w:space="0" w:color="auto"/>
        <w:left w:val="none" w:sz="0" w:space="0" w:color="auto"/>
        <w:bottom w:val="none" w:sz="0" w:space="0" w:color="auto"/>
        <w:right w:val="none" w:sz="0" w:space="0" w:color="auto"/>
      </w:divBdr>
      <w:divsChild>
        <w:div w:id="710493078">
          <w:marLeft w:val="0"/>
          <w:marRight w:val="0"/>
          <w:marTop w:val="0"/>
          <w:marBottom w:val="0"/>
          <w:divBdr>
            <w:top w:val="none" w:sz="0" w:space="0" w:color="auto"/>
            <w:left w:val="none" w:sz="0" w:space="0" w:color="auto"/>
            <w:bottom w:val="none" w:sz="0" w:space="0" w:color="auto"/>
            <w:right w:val="none" w:sz="0" w:space="0" w:color="auto"/>
          </w:divBdr>
          <w:divsChild>
            <w:div w:id="1318727511">
              <w:marLeft w:val="0"/>
              <w:marRight w:val="0"/>
              <w:marTop w:val="0"/>
              <w:marBottom w:val="0"/>
              <w:divBdr>
                <w:top w:val="none" w:sz="0" w:space="0" w:color="auto"/>
                <w:left w:val="none" w:sz="0" w:space="0" w:color="auto"/>
                <w:bottom w:val="none" w:sz="0" w:space="0" w:color="auto"/>
                <w:right w:val="none" w:sz="0" w:space="0" w:color="auto"/>
              </w:divBdr>
              <w:divsChild>
                <w:div w:id="823203573">
                  <w:marLeft w:val="0"/>
                  <w:marRight w:val="0"/>
                  <w:marTop w:val="0"/>
                  <w:marBottom w:val="0"/>
                  <w:divBdr>
                    <w:top w:val="none" w:sz="0" w:space="0" w:color="auto"/>
                    <w:left w:val="none" w:sz="0" w:space="0" w:color="auto"/>
                    <w:bottom w:val="none" w:sz="0" w:space="0" w:color="auto"/>
                    <w:right w:val="none" w:sz="0" w:space="0" w:color="auto"/>
                  </w:divBdr>
                  <w:divsChild>
                    <w:div w:id="13087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18615">
      <w:bodyDiv w:val="1"/>
      <w:marLeft w:val="0"/>
      <w:marRight w:val="0"/>
      <w:marTop w:val="0"/>
      <w:marBottom w:val="0"/>
      <w:divBdr>
        <w:top w:val="none" w:sz="0" w:space="0" w:color="auto"/>
        <w:left w:val="none" w:sz="0" w:space="0" w:color="auto"/>
        <w:bottom w:val="none" w:sz="0" w:space="0" w:color="auto"/>
        <w:right w:val="none" w:sz="0" w:space="0" w:color="auto"/>
      </w:divBdr>
      <w:divsChild>
        <w:div w:id="277227028">
          <w:marLeft w:val="0"/>
          <w:marRight w:val="0"/>
          <w:marTop w:val="0"/>
          <w:marBottom w:val="0"/>
          <w:divBdr>
            <w:top w:val="none" w:sz="0" w:space="0" w:color="auto"/>
            <w:left w:val="none" w:sz="0" w:space="0" w:color="auto"/>
            <w:bottom w:val="none" w:sz="0" w:space="0" w:color="auto"/>
            <w:right w:val="none" w:sz="0" w:space="0" w:color="auto"/>
          </w:divBdr>
          <w:divsChild>
            <w:div w:id="1942100427">
              <w:marLeft w:val="0"/>
              <w:marRight w:val="0"/>
              <w:marTop w:val="0"/>
              <w:marBottom w:val="0"/>
              <w:divBdr>
                <w:top w:val="none" w:sz="0" w:space="0" w:color="auto"/>
                <w:left w:val="none" w:sz="0" w:space="0" w:color="auto"/>
                <w:bottom w:val="none" w:sz="0" w:space="0" w:color="auto"/>
                <w:right w:val="none" w:sz="0" w:space="0" w:color="auto"/>
              </w:divBdr>
              <w:divsChild>
                <w:div w:id="40247291">
                  <w:marLeft w:val="0"/>
                  <w:marRight w:val="0"/>
                  <w:marTop w:val="0"/>
                  <w:marBottom w:val="0"/>
                  <w:divBdr>
                    <w:top w:val="none" w:sz="0" w:space="0" w:color="auto"/>
                    <w:left w:val="none" w:sz="0" w:space="0" w:color="auto"/>
                    <w:bottom w:val="none" w:sz="0" w:space="0" w:color="auto"/>
                    <w:right w:val="none" w:sz="0" w:space="0" w:color="auto"/>
                  </w:divBdr>
                  <w:divsChild>
                    <w:div w:id="13764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098797">
      <w:bodyDiv w:val="1"/>
      <w:marLeft w:val="0"/>
      <w:marRight w:val="0"/>
      <w:marTop w:val="0"/>
      <w:marBottom w:val="0"/>
      <w:divBdr>
        <w:top w:val="none" w:sz="0" w:space="0" w:color="auto"/>
        <w:left w:val="none" w:sz="0" w:space="0" w:color="auto"/>
        <w:bottom w:val="none" w:sz="0" w:space="0" w:color="auto"/>
        <w:right w:val="none" w:sz="0" w:space="0" w:color="auto"/>
      </w:divBdr>
      <w:divsChild>
        <w:div w:id="1946385036">
          <w:marLeft w:val="0"/>
          <w:marRight w:val="0"/>
          <w:marTop w:val="0"/>
          <w:marBottom w:val="0"/>
          <w:divBdr>
            <w:top w:val="none" w:sz="0" w:space="0" w:color="auto"/>
            <w:left w:val="none" w:sz="0" w:space="0" w:color="auto"/>
            <w:bottom w:val="none" w:sz="0" w:space="0" w:color="auto"/>
            <w:right w:val="none" w:sz="0" w:space="0" w:color="auto"/>
          </w:divBdr>
          <w:divsChild>
            <w:div w:id="1133214955">
              <w:marLeft w:val="0"/>
              <w:marRight w:val="0"/>
              <w:marTop w:val="0"/>
              <w:marBottom w:val="0"/>
              <w:divBdr>
                <w:top w:val="none" w:sz="0" w:space="0" w:color="auto"/>
                <w:left w:val="none" w:sz="0" w:space="0" w:color="auto"/>
                <w:bottom w:val="none" w:sz="0" w:space="0" w:color="auto"/>
                <w:right w:val="none" w:sz="0" w:space="0" w:color="auto"/>
              </w:divBdr>
              <w:divsChild>
                <w:div w:id="1359891139">
                  <w:marLeft w:val="0"/>
                  <w:marRight w:val="0"/>
                  <w:marTop w:val="0"/>
                  <w:marBottom w:val="0"/>
                  <w:divBdr>
                    <w:top w:val="none" w:sz="0" w:space="0" w:color="auto"/>
                    <w:left w:val="none" w:sz="0" w:space="0" w:color="auto"/>
                    <w:bottom w:val="none" w:sz="0" w:space="0" w:color="auto"/>
                    <w:right w:val="none" w:sz="0" w:space="0" w:color="auto"/>
                  </w:divBdr>
                  <w:divsChild>
                    <w:div w:id="493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947026">
      <w:bodyDiv w:val="1"/>
      <w:marLeft w:val="0"/>
      <w:marRight w:val="0"/>
      <w:marTop w:val="0"/>
      <w:marBottom w:val="0"/>
      <w:divBdr>
        <w:top w:val="none" w:sz="0" w:space="0" w:color="auto"/>
        <w:left w:val="none" w:sz="0" w:space="0" w:color="auto"/>
        <w:bottom w:val="none" w:sz="0" w:space="0" w:color="auto"/>
        <w:right w:val="none" w:sz="0" w:space="0" w:color="auto"/>
      </w:divBdr>
      <w:divsChild>
        <w:div w:id="379600957">
          <w:marLeft w:val="0"/>
          <w:marRight w:val="0"/>
          <w:marTop w:val="0"/>
          <w:marBottom w:val="0"/>
          <w:divBdr>
            <w:top w:val="none" w:sz="0" w:space="0" w:color="auto"/>
            <w:left w:val="none" w:sz="0" w:space="0" w:color="auto"/>
            <w:bottom w:val="none" w:sz="0" w:space="0" w:color="auto"/>
            <w:right w:val="none" w:sz="0" w:space="0" w:color="auto"/>
          </w:divBdr>
          <w:divsChild>
            <w:div w:id="2103406377">
              <w:marLeft w:val="0"/>
              <w:marRight w:val="0"/>
              <w:marTop w:val="0"/>
              <w:marBottom w:val="0"/>
              <w:divBdr>
                <w:top w:val="none" w:sz="0" w:space="0" w:color="auto"/>
                <w:left w:val="none" w:sz="0" w:space="0" w:color="auto"/>
                <w:bottom w:val="none" w:sz="0" w:space="0" w:color="auto"/>
                <w:right w:val="none" w:sz="0" w:space="0" w:color="auto"/>
              </w:divBdr>
              <w:divsChild>
                <w:div w:id="62410684">
                  <w:marLeft w:val="0"/>
                  <w:marRight w:val="0"/>
                  <w:marTop w:val="0"/>
                  <w:marBottom w:val="0"/>
                  <w:divBdr>
                    <w:top w:val="none" w:sz="0" w:space="0" w:color="auto"/>
                    <w:left w:val="none" w:sz="0" w:space="0" w:color="auto"/>
                    <w:bottom w:val="none" w:sz="0" w:space="0" w:color="auto"/>
                    <w:right w:val="none" w:sz="0" w:space="0" w:color="auto"/>
                  </w:divBdr>
                  <w:divsChild>
                    <w:div w:id="3744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04771">
      <w:bodyDiv w:val="1"/>
      <w:marLeft w:val="0"/>
      <w:marRight w:val="0"/>
      <w:marTop w:val="0"/>
      <w:marBottom w:val="0"/>
      <w:divBdr>
        <w:top w:val="none" w:sz="0" w:space="0" w:color="auto"/>
        <w:left w:val="none" w:sz="0" w:space="0" w:color="auto"/>
        <w:bottom w:val="none" w:sz="0" w:space="0" w:color="auto"/>
        <w:right w:val="none" w:sz="0" w:space="0" w:color="auto"/>
      </w:divBdr>
    </w:div>
    <w:div w:id="2119177101">
      <w:bodyDiv w:val="1"/>
      <w:marLeft w:val="0"/>
      <w:marRight w:val="0"/>
      <w:marTop w:val="0"/>
      <w:marBottom w:val="0"/>
      <w:divBdr>
        <w:top w:val="none" w:sz="0" w:space="0" w:color="auto"/>
        <w:left w:val="none" w:sz="0" w:space="0" w:color="auto"/>
        <w:bottom w:val="none" w:sz="0" w:space="0" w:color="auto"/>
        <w:right w:val="none" w:sz="0" w:space="0" w:color="auto"/>
      </w:divBdr>
      <w:divsChild>
        <w:div w:id="631980640">
          <w:marLeft w:val="0"/>
          <w:marRight w:val="0"/>
          <w:marTop w:val="0"/>
          <w:marBottom w:val="0"/>
          <w:divBdr>
            <w:top w:val="none" w:sz="0" w:space="0" w:color="auto"/>
            <w:left w:val="none" w:sz="0" w:space="0" w:color="auto"/>
            <w:bottom w:val="none" w:sz="0" w:space="0" w:color="auto"/>
            <w:right w:val="none" w:sz="0" w:space="0" w:color="auto"/>
          </w:divBdr>
          <w:divsChild>
            <w:div w:id="1533609452">
              <w:marLeft w:val="0"/>
              <w:marRight w:val="0"/>
              <w:marTop w:val="0"/>
              <w:marBottom w:val="0"/>
              <w:divBdr>
                <w:top w:val="none" w:sz="0" w:space="0" w:color="auto"/>
                <w:left w:val="none" w:sz="0" w:space="0" w:color="auto"/>
                <w:bottom w:val="none" w:sz="0" w:space="0" w:color="auto"/>
                <w:right w:val="none" w:sz="0" w:space="0" w:color="auto"/>
              </w:divBdr>
              <w:divsChild>
                <w:div w:id="774637654">
                  <w:marLeft w:val="0"/>
                  <w:marRight w:val="0"/>
                  <w:marTop w:val="0"/>
                  <w:marBottom w:val="0"/>
                  <w:divBdr>
                    <w:top w:val="none" w:sz="0" w:space="0" w:color="auto"/>
                    <w:left w:val="none" w:sz="0" w:space="0" w:color="auto"/>
                    <w:bottom w:val="none" w:sz="0" w:space="0" w:color="auto"/>
                    <w:right w:val="none" w:sz="0" w:space="0" w:color="auto"/>
                  </w:divBdr>
                  <w:divsChild>
                    <w:div w:id="19055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scargervet/Library/Group%20Containers/UBF8T346G9.Office/User%20Content.localized/Templates.localized/Quick%20Cover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Quick Coverage Template.dotx</Template>
  <TotalTime>246</TotalTime>
  <Pages>2</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Script Coverage Template 03</vt:lpstr>
    </vt:vector>
  </TitlesOfParts>
  <Manager/>
  <Company>Screenplay Readers</Company>
  <LinksUpToDate>false</LinksUpToDate>
  <CharactersWithSpaces>5523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Coverage Template 03</dc:title>
  <dc:subject>script coverage</dc:subject>
  <dc:creator>Oscar GERVET</dc:creator>
  <cp:keywords>script coverage template</cp:keywords>
  <dc:description>https://screenplayreaders.com</dc:description>
  <cp:lastModifiedBy>Oscar GERVET</cp:lastModifiedBy>
  <cp:revision>607</cp:revision>
  <cp:lastPrinted>1900-01-01T11:00:00Z</cp:lastPrinted>
  <dcterms:created xsi:type="dcterms:W3CDTF">2020-03-20T20:45:00Z</dcterms:created>
  <dcterms:modified xsi:type="dcterms:W3CDTF">2020-03-23T17:57:00Z</dcterms:modified>
  <cp:category/>
</cp:coreProperties>
</file>