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D3C4A" w14:textId="77777777" w:rsidR="009D04BA" w:rsidRDefault="001A1102" w:rsidP="00B96FE9">
      <w:pPr>
        <w:pStyle w:val="Title"/>
        <w:rPr>
          <w:rFonts w:ascii="Arial" w:hAnsi="Arial" w:cs="Arial"/>
        </w:rPr>
      </w:pPr>
      <w:r>
        <w:rPr>
          <w:rFonts w:ascii="Arial" w:hAnsi="Arial" w:cs="Arial"/>
        </w:rPr>
        <w:t xml:space="preserve">ELECTRIC ENTERTAINMENT </w:t>
      </w:r>
      <w:r w:rsidR="009B218C" w:rsidRPr="00971383">
        <w:rPr>
          <w:rFonts w:ascii="Arial" w:hAnsi="Arial" w:cs="Arial"/>
        </w:rPr>
        <w:t>COVERAGE</w:t>
      </w:r>
      <w:r w:rsidR="005A53F0" w:rsidRPr="00971383">
        <w:rPr>
          <w:rFonts w:ascii="Arial" w:hAnsi="Arial" w:cs="Arial"/>
        </w:rPr>
        <w:t xml:space="preserve"> REPORT</w:t>
      </w:r>
    </w:p>
    <w:p w14:paraId="4E1EDF30" w14:textId="77777777" w:rsidR="00F44031" w:rsidRPr="00F44031" w:rsidRDefault="00F44031" w:rsidP="00F44031">
      <w:pPr>
        <w:pStyle w:val="Subtitle"/>
        <w:rPr>
          <w:sz w:val="12"/>
          <w:szCs w:val="12"/>
        </w:rPr>
      </w:pPr>
    </w:p>
    <w:p w14:paraId="11651B78" w14:textId="7822F538" w:rsidR="009D04BA" w:rsidRPr="006A2F45" w:rsidRDefault="005A53F0">
      <w:pPr>
        <w:rPr>
          <w:rFonts w:ascii="Arial" w:hAnsi="Arial" w:cs="Arial"/>
        </w:rPr>
      </w:pPr>
      <w:r w:rsidRPr="006A2F45">
        <w:rPr>
          <w:rFonts w:ascii="Arial" w:hAnsi="Arial" w:cs="Arial"/>
          <w:b/>
        </w:rPr>
        <w:t>TITLE</w:t>
      </w:r>
      <w:r w:rsidR="009D04BA" w:rsidRPr="006A2F45">
        <w:rPr>
          <w:rFonts w:ascii="Arial" w:hAnsi="Arial" w:cs="Arial"/>
        </w:rPr>
        <w:t xml:space="preserve">:  </w:t>
      </w:r>
      <w:r w:rsidR="004D6563" w:rsidRPr="006A2F45">
        <w:rPr>
          <w:rFonts w:ascii="Arial" w:hAnsi="Arial" w:cs="Arial"/>
        </w:rPr>
        <w:tab/>
      </w:r>
      <w:r w:rsidR="004D6563" w:rsidRPr="006A2F45">
        <w:rPr>
          <w:rFonts w:ascii="Arial" w:hAnsi="Arial" w:cs="Arial"/>
        </w:rPr>
        <w:tab/>
        <w:t>GOIN’ HARD</w:t>
      </w:r>
    </w:p>
    <w:p w14:paraId="6EDB74B3" w14:textId="4ABBDE8B" w:rsidR="009D04BA" w:rsidRPr="006A2F45" w:rsidRDefault="005A53F0">
      <w:pPr>
        <w:rPr>
          <w:rFonts w:ascii="Arial" w:hAnsi="Arial" w:cs="Arial"/>
        </w:rPr>
      </w:pPr>
      <w:r w:rsidRPr="006A2F45">
        <w:rPr>
          <w:rFonts w:ascii="Arial" w:hAnsi="Arial" w:cs="Arial"/>
          <w:b/>
        </w:rPr>
        <w:t>FORMAT</w:t>
      </w:r>
      <w:r w:rsidR="009D04BA" w:rsidRPr="006A2F45">
        <w:rPr>
          <w:rFonts w:ascii="Arial" w:hAnsi="Arial" w:cs="Arial"/>
          <w:b/>
        </w:rPr>
        <w:t>:</w:t>
      </w:r>
      <w:r w:rsidR="009D04BA" w:rsidRPr="006A2F45">
        <w:rPr>
          <w:rFonts w:ascii="Arial" w:hAnsi="Arial" w:cs="Arial"/>
        </w:rPr>
        <w:t xml:space="preserve">  </w:t>
      </w:r>
      <w:r w:rsidR="004D6563" w:rsidRPr="006A2F45">
        <w:rPr>
          <w:rFonts w:ascii="Arial" w:hAnsi="Arial" w:cs="Arial"/>
        </w:rPr>
        <w:tab/>
      </w:r>
      <w:r w:rsidR="004D6563" w:rsidRPr="006A2F45">
        <w:rPr>
          <w:rFonts w:ascii="Arial" w:hAnsi="Arial" w:cs="Arial"/>
        </w:rPr>
        <w:tab/>
        <w:t>Feature Script</w:t>
      </w:r>
    </w:p>
    <w:p w14:paraId="7418FA60" w14:textId="245548B9" w:rsidR="009D04BA" w:rsidRPr="006A2F45" w:rsidRDefault="005A53F0">
      <w:pPr>
        <w:rPr>
          <w:rFonts w:ascii="Arial" w:hAnsi="Arial" w:cs="Arial"/>
        </w:rPr>
      </w:pPr>
      <w:r w:rsidRPr="006A2F45">
        <w:rPr>
          <w:rFonts w:ascii="Arial" w:hAnsi="Arial" w:cs="Arial"/>
          <w:b/>
        </w:rPr>
        <w:t>WRITTEN BY</w:t>
      </w:r>
      <w:r w:rsidR="009D04BA" w:rsidRPr="006A2F45">
        <w:rPr>
          <w:rFonts w:ascii="Arial" w:hAnsi="Arial" w:cs="Arial"/>
          <w:b/>
        </w:rPr>
        <w:t>:</w:t>
      </w:r>
      <w:r w:rsidR="009D04BA" w:rsidRPr="006A2F45">
        <w:rPr>
          <w:rFonts w:ascii="Arial" w:hAnsi="Arial" w:cs="Arial"/>
        </w:rPr>
        <w:t xml:space="preserve"> </w:t>
      </w:r>
      <w:r w:rsidR="00EC4196" w:rsidRPr="006A2F45">
        <w:rPr>
          <w:rFonts w:ascii="Arial" w:hAnsi="Arial" w:cs="Arial"/>
        </w:rPr>
        <w:tab/>
      </w:r>
      <w:r w:rsidR="004D6563" w:rsidRPr="006A2F45">
        <w:rPr>
          <w:rFonts w:ascii="Arial" w:eastAsia="Times New Roman" w:hAnsi="Arial" w:cs="Arial"/>
          <w:kern w:val="0"/>
          <w:lang w:eastAsia="en-US" w:bidi="ar-SA"/>
        </w:rPr>
        <w:t>Christina Capra &amp; John Morris</w:t>
      </w:r>
    </w:p>
    <w:p w14:paraId="7D4A1EBF" w14:textId="5B57DF0B" w:rsidR="009D04BA" w:rsidRPr="006A2F45" w:rsidRDefault="009D04BA">
      <w:pPr>
        <w:rPr>
          <w:rFonts w:ascii="Arial" w:hAnsi="Arial" w:cs="Arial"/>
        </w:rPr>
      </w:pPr>
      <w:r w:rsidRPr="006A2F45">
        <w:rPr>
          <w:rFonts w:ascii="Arial" w:hAnsi="Arial" w:cs="Arial"/>
          <w:b/>
        </w:rPr>
        <w:t>GENRE:</w:t>
      </w:r>
      <w:r w:rsidRPr="006A2F45">
        <w:rPr>
          <w:rFonts w:ascii="Arial" w:hAnsi="Arial" w:cs="Arial"/>
        </w:rPr>
        <w:t xml:space="preserve"> </w:t>
      </w:r>
      <w:r w:rsidR="00FC76F1" w:rsidRPr="006A2F45">
        <w:rPr>
          <w:rFonts w:ascii="Arial" w:hAnsi="Arial" w:cs="Arial"/>
        </w:rPr>
        <w:tab/>
      </w:r>
      <w:r w:rsidR="00FC76F1" w:rsidRPr="006A2F45">
        <w:rPr>
          <w:rFonts w:ascii="Arial" w:hAnsi="Arial" w:cs="Arial"/>
        </w:rPr>
        <w:tab/>
        <w:t>Action, Crime, Romance</w:t>
      </w:r>
    </w:p>
    <w:p w14:paraId="1F8A788E" w14:textId="77777777" w:rsidR="009D04BA" w:rsidRPr="006A2F45" w:rsidRDefault="007F7A7A">
      <w:pPr>
        <w:rPr>
          <w:rFonts w:ascii="Arial" w:hAnsi="Arial" w:cs="Arial"/>
        </w:rPr>
      </w:pPr>
      <w:r w:rsidRPr="006A2F45">
        <w:rPr>
          <w:rFonts w:ascii="Arial" w:hAnsi="Arial" w:cs="Arial"/>
          <w:b/>
          <w:bCs/>
        </w:rPr>
        <w:t>ANAYLIST:</w:t>
      </w:r>
      <w:r w:rsidR="009D04BA" w:rsidRPr="006A2F45">
        <w:rPr>
          <w:rFonts w:ascii="Arial" w:hAnsi="Arial" w:cs="Arial"/>
          <w:b/>
          <w:bCs/>
        </w:rPr>
        <w:t xml:space="preserve"> </w:t>
      </w:r>
      <w:r w:rsidR="00EC4196" w:rsidRPr="006A2F45">
        <w:rPr>
          <w:rFonts w:ascii="Arial" w:hAnsi="Arial" w:cs="Arial"/>
          <w:b/>
          <w:bCs/>
        </w:rPr>
        <w:tab/>
      </w:r>
      <w:r w:rsidR="00EC4196" w:rsidRPr="006A2F45">
        <w:rPr>
          <w:rFonts w:ascii="Arial" w:hAnsi="Arial" w:cs="Arial"/>
          <w:b/>
          <w:bCs/>
        </w:rPr>
        <w:tab/>
      </w:r>
      <w:r w:rsidR="00EC4196" w:rsidRPr="006A2F45">
        <w:rPr>
          <w:rFonts w:ascii="Arial" w:hAnsi="Arial" w:cs="Arial"/>
        </w:rPr>
        <w:t>Oscar Gervet</w:t>
      </w:r>
      <w:r w:rsidR="00EC4196" w:rsidRPr="006A2F45">
        <w:rPr>
          <w:rFonts w:ascii="Arial" w:hAnsi="Arial" w:cs="Arial"/>
          <w:b/>
          <w:bCs/>
        </w:rPr>
        <w:tab/>
      </w:r>
      <w:r w:rsidR="00EC4196" w:rsidRPr="006A2F45">
        <w:rPr>
          <w:rFonts w:ascii="Arial" w:hAnsi="Arial" w:cs="Arial"/>
          <w:b/>
          <w:bCs/>
        </w:rPr>
        <w:tab/>
      </w:r>
      <w:r w:rsidR="00EC4196" w:rsidRPr="006A2F45">
        <w:rPr>
          <w:rFonts w:ascii="Arial" w:hAnsi="Arial" w:cs="Arial"/>
          <w:b/>
          <w:bCs/>
        </w:rPr>
        <w:tab/>
      </w:r>
    </w:p>
    <w:p w14:paraId="1E3F9A1B" w14:textId="621624C8" w:rsidR="001A1102" w:rsidRPr="006A2F45" w:rsidRDefault="001A1102">
      <w:pPr>
        <w:rPr>
          <w:rFonts w:ascii="Arial" w:hAnsi="Arial" w:cs="Arial"/>
        </w:rPr>
      </w:pPr>
      <w:r w:rsidRPr="006A2F45">
        <w:rPr>
          <w:rFonts w:ascii="Arial" w:hAnsi="Arial" w:cs="Arial"/>
          <w:b/>
          <w:bCs/>
        </w:rPr>
        <w:t>DATE:</w:t>
      </w:r>
      <w:r w:rsidR="00792FF1" w:rsidRPr="006A2F45">
        <w:rPr>
          <w:rFonts w:ascii="Arial" w:hAnsi="Arial" w:cs="Arial"/>
          <w:b/>
          <w:bCs/>
        </w:rPr>
        <w:t xml:space="preserve"> </w:t>
      </w:r>
      <w:r w:rsidR="004D6563" w:rsidRPr="006A2F45">
        <w:rPr>
          <w:rFonts w:ascii="Arial" w:hAnsi="Arial" w:cs="Arial"/>
          <w:b/>
          <w:bCs/>
        </w:rPr>
        <w:tab/>
      </w:r>
      <w:r w:rsidR="004D6563" w:rsidRPr="006A2F45">
        <w:rPr>
          <w:rFonts w:ascii="Arial" w:hAnsi="Arial" w:cs="Arial"/>
          <w:b/>
          <w:bCs/>
        </w:rPr>
        <w:tab/>
      </w:r>
      <w:r w:rsidR="004D6563" w:rsidRPr="006A2F45">
        <w:rPr>
          <w:rFonts w:ascii="Arial" w:hAnsi="Arial" w:cs="Arial"/>
        </w:rPr>
        <w:t>06/25/21</w:t>
      </w:r>
      <w:r w:rsidRPr="006A2F45">
        <w:rPr>
          <w:rFonts w:ascii="Arial" w:hAnsi="Arial" w:cs="Arial"/>
          <w:b/>
          <w:bCs/>
        </w:rPr>
        <w:br/>
        <w:t>LOGLINE:</w:t>
      </w:r>
      <w:r w:rsidR="00792FF1" w:rsidRPr="006A2F45">
        <w:rPr>
          <w:rFonts w:ascii="Arial" w:hAnsi="Arial" w:cs="Arial"/>
          <w:b/>
          <w:bCs/>
        </w:rPr>
        <w:t xml:space="preserve"> </w:t>
      </w:r>
      <w:r w:rsidR="00EE3BB0" w:rsidRPr="006A2F45">
        <w:rPr>
          <w:rFonts w:ascii="Arial" w:hAnsi="Arial" w:cs="Arial"/>
          <w:b/>
          <w:bCs/>
        </w:rPr>
        <w:tab/>
      </w:r>
      <w:r w:rsidR="00EE3BB0" w:rsidRPr="006A2F45">
        <w:rPr>
          <w:rFonts w:ascii="Arial" w:hAnsi="Arial" w:cs="Arial"/>
          <w:b/>
          <w:bCs/>
        </w:rPr>
        <w:tab/>
      </w:r>
      <w:r w:rsidR="00EE3BB0" w:rsidRPr="006A2F45">
        <w:rPr>
          <w:rFonts w:ascii="Arial" w:hAnsi="Arial" w:cs="Arial"/>
        </w:rPr>
        <w:t xml:space="preserve">A bride </w:t>
      </w:r>
      <w:r w:rsidR="006F7B3F">
        <w:rPr>
          <w:rFonts w:ascii="Arial" w:hAnsi="Arial" w:cs="Arial"/>
        </w:rPr>
        <w:t>is imprisoned</w:t>
      </w:r>
      <w:r w:rsidR="00EE3BB0" w:rsidRPr="006A2F45">
        <w:rPr>
          <w:rFonts w:ascii="Arial" w:hAnsi="Arial" w:cs="Arial"/>
        </w:rPr>
        <w:t xml:space="preserve"> for shooting her abusive groom at their wedding until a romantic thief frees her. The new lovers set out to steal </w:t>
      </w:r>
      <w:proofErr w:type="spellStart"/>
      <w:r w:rsidR="00EE3BB0" w:rsidRPr="006A2F45">
        <w:rPr>
          <w:rFonts w:ascii="Arial" w:hAnsi="Arial" w:cs="Arial"/>
        </w:rPr>
        <w:t>druglord</w:t>
      </w:r>
      <w:proofErr w:type="spellEnd"/>
      <w:r w:rsidR="00EE3BB0" w:rsidRPr="006A2F45">
        <w:rPr>
          <w:rFonts w:ascii="Arial" w:hAnsi="Arial" w:cs="Arial"/>
        </w:rPr>
        <w:t xml:space="preserve"> money at the Mexican </w:t>
      </w:r>
      <w:r w:rsidR="00E33C44">
        <w:rPr>
          <w:rFonts w:ascii="Arial" w:hAnsi="Arial" w:cs="Arial"/>
        </w:rPr>
        <w:t>border</w:t>
      </w:r>
      <w:r w:rsidR="006F7B3F">
        <w:rPr>
          <w:rFonts w:ascii="Arial" w:hAnsi="Arial" w:cs="Arial"/>
        </w:rPr>
        <w:t>,</w:t>
      </w:r>
      <w:r w:rsidR="00EE3BB0" w:rsidRPr="006A2F45">
        <w:rPr>
          <w:rFonts w:ascii="Arial" w:hAnsi="Arial" w:cs="Arial"/>
        </w:rPr>
        <w:t xml:space="preserve"> </w:t>
      </w:r>
      <w:r w:rsidR="00E33C44">
        <w:rPr>
          <w:rFonts w:ascii="Arial" w:hAnsi="Arial" w:cs="Arial"/>
        </w:rPr>
        <w:t>but</w:t>
      </w:r>
      <w:r w:rsidR="00EE3BB0" w:rsidRPr="006A2F45">
        <w:rPr>
          <w:rFonts w:ascii="Arial" w:hAnsi="Arial" w:cs="Arial"/>
        </w:rPr>
        <w:t xml:space="preserve"> Megan is being hunted to death by police and thugs</w:t>
      </w:r>
      <w:r w:rsidR="00C83B67" w:rsidRPr="006A2F45">
        <w:rPr>
          <w:rFonts w:ascii="Arial" w:hAnsi="Arial" w:cs="Arial"/>
        </w:rPr>
        <w:t xml:space="preserve"> for a </w:t>
      </w:r>
      <w:r w:rsidR="0055034E">
        <w:rPr>
          <w:rFonts w:ascii="Arial" w:hAnsi="Arial" w:cs="Arial"/>
        </w:rPr>
        <w:t xml:space="preserve">financial </w:t>
      </w:r>
      <w:r w:rsidR="00C83B67" w:rsidRPr="006A2F45">
        <w:rPr>
          <w:rFonts w:ascii="Arial" w:hAnsi="Arial" w:cs="Arial"/>
        </w:rPr>
        <w:t xml:space="preserve">reward. </w:t>
      </w:r>
    </w:p>
    <w:p w14:paraId="0907D255" w14:textId="77777777" w:rsidR="003D39A1" w:rsidRPr="006A2F45" w:rsidRDefault="003D39A1" w:rsidP="003D39A1">
      <w:pPr>
        <w:rPr>
          <w:rFonts w:ascii="Arial" w:eastAsia="Times New Roman" w:hAnsi="Arial" w:cs="Arial"/>
          <w:color w:val="222222"/>
          <w:kern w:val="0"/>
          <w:shd w:val="clear" w:color="auto" w:fill="FFFFFF"/>
          <w:lang w:eastAsia="en-US" w:bidi="ar-SA"/>
        </w:rPr>
      </w:pPr>
    </w:p>
    <w:tbl>
      <w:tblPr>
        <w:tblW w:w="909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7"/>
        <w:gridCol w:w="1440"/>
        <w:gridCol w:w="1440"/>
        <w:gridCol w:w="1624"/>
        <w:gridCol w:w="1819"/>
      </w:tblGrid>
      <w:tr w:rsidR="00093EAA" w:rsidRPr="006A2F45" w14:paraId="1B4AAC7E" w14:textId="77777777" w:rsidTr="00323B71">
        <w:trPr>
          <w:trHeight w:val="280"/>
        </w:trPr>
        <w:tc>
          <w:tcPr>
            <w:tcW w:w="2767" w:type="dxa"/>
          </w:tcPr>
          <w:p w14:paraId="0C1CB62A" w14:textId="77777777" w:rsidR="00093EAA" w:rsidRPr="006A2F45" w:rsidRDefault="00093EAA" w:rsidP="00323B71">
            <w:pPr>
              <w:rPr>
                <w:rFonts w:ascii="Arial" w:hAnsi="Arial" w:cs="Arial"/>
                <w:b/>
              </w:rPr>
            </w:pPr>
          </w:p>
        </w:tc>
        <w:tc>
          <w:tcPr>
            <w:tcW w:w="1440" w:type="dxa"/>
          </w:tcPr>
          <w:p w14:paraId="44850DF9" w14:textId="77777777" w:rsidR="00093EAA" w:rsidRPr="006A2F45" w:rsidRDefault="00093EAA" w:rsidP="00323B71">
            <w:pPr>
              <w:jc w:val="center"/>
              <w:rPr>
                <w:rFonts w:ascii="Arial" w:hAnsi="Arial" w:cs="Arial"/>
                <w:b/>
              </w:rPr>
            </w:pPr>
            <w:r w:rsidRPr="006A2F45">
              <w:rPr>
                <w:rFonts w:ascii="Arial" w:hAnsi="Arial" w:cs="Arial"/>
                <w:b/>
              </w:rPr>
              <w:t>Excellent</w:t>
            </w:r>
          </w:p>
        </w:tc>
        <w:tc>
          <w:tcPr>
            <w:tcW w:w="1440" w:type="dxa"/>
          </w:tcPr>
          <w:p w14:paraId="3F75E372" w14:textId="77777777" w:rsidR="00093EAA" w:rsidRPr="006A2F45" w:rsidRDefault="00093EAA" w:rsidP="00323B71">
            <w:pPr>
              <w:jc w:val="center"/>
              <w:rPr>
                <w:rFonts w:ascii="Arial" w:hAnsi="Arial" w:cs="Arial"/>
                <w:b/>
              </w:rPr>
            </w:pPr>
            <w:r w:rsidRPr="006A2F45">
              <w:rPr>
                <w:rFonts w:ascii="Arial" w:hAnsi="Arial" w:cs="Arial"/>
                <w:b/>
              </w:rPr>
              <w:t>Good</w:t>
            </w:r>
          </w:p>
        </w:tc>
        <w:tc>
          <w:tcPr>
            <w:tcW w:w="1624" w:type="dxa"/>
          </w:tcPr>
          <w:p w14:paraId="28A36C06" w14:textId="77777777" w:rsidR="00093EAA" w:rsidRPr="006A2F45" w:rsidRDefault="00093EAA" w:rsidP="00323B71">
            <w:pPr>
              <w:jc w:val="center"/>
              <w:rPr>
                <w:rFonts w:ascii="Arial" w:hAnsi="Arial" w:cs="Arial"/>
                <w:b/>
              </w:rPr>
            </w:pPr>
            <w:r w:rsidRPr="006A2F45">
              <w:rPr>
                <w:rFonts w:ascii="Arial" w:hAnsi="Arial" w:cs="Arial"/>
                <w:b/>
              </w:rPr>
              <w:t>Fair</w:t>
            </w:r>
          </w:p>
        </w:tc>
        <w:tc>
          <w:tcPr>
            <w:tcW w:w="1819" w:type="dxa"/>
          </w:tcPr>
          <w:p w14:paraId="2073F354" w14:textId="77777777" w:rsidR="00093EAA" w:rsidRPr="006A2F45" w:rsidRDefault="00093EAA" w:rsidP="00323B71">
            <w:pPr>
              <w:jc w:val="center"/>
              <w:rPr>
                <w:rFonts w:ascii="Arial" w:hAnsi="Arial" w:cs="Arial"/>
                <w:b/>
              </w:rPr>
            </w:pPr>
            <w:r w:rsidRPr="006A2F45">
              <w:rPr>
                <w:rFonts w:ascii="Arial" w:hAnsi="Arial" w:cs="Arial"/>
                <w:b/>
              </w:rPr>
              <w:t>Poor</w:t>
            </w:r>
          </w:p>
        </w:tc>
      </w:tr>
      <w:tr w:rsidR="00093EAA" w:rsidRPr="006A2F45" w14:paraId="1A9F09BD" w14:textId="77777777" w:rsidTr="00323B71">
        <w:trPr>
          <w:trHeight w:val="305"/>
        </w:trPr>
        <w:tc>
          <w:tcPr>
            <w:tcW w:w="2767" w:type="dxa"/>
          </w:tcPr>
          <w:p w14:paraId="1AC8227C" w14:textId="77777777" w:rsidR="00093EAA" w:rsidRPr="006A2F45" w:rsidRDefault="00093EAA" w:rsidP="00323B71">
            <w:pPr>
              <w:rPr>
                <w:rFonts w:ascii="Arial" w:hAnsi="Arial" w:cs="Arial"/>
                <w:b/>
              </w:rPr>
            </w:pPr>
            <w:r w:rsidRPr="006A2F45">
              <w:rPr>
                <w:rFonts w:ascii="Arial" w:hAnsi="Arial" w:cs="Arial"/>
                <w:b/>
              </w:rPr>
              <w:t>CHARACTERIZATION</w:t>
            </w:r>
          </w:p>
        </w:tc>
        <w:tc>
          <w:tcPr>
            <w:tcW w:w="1440" w:type="dxa"/>
          </w:tcPr>
          <w:p w14:paraId="0ADFB82E" w14:textId="77777777" w:rsidR="00093EAA" w:rsidRPr="006A2F45" w:rsidRDefault="00093EAA" w:rsidP="00323B71">
            <w:pPr>
              <w:jc w:val="center"/>
              <w:rPr>
                <w:rFonts w:ascii="Arial" w:hAnsi="Arial" w:cs="Arial"/>
                <w:b/>
              </w:rPr>
            </w:pPr>
          </w:p>
        </w:tc>
        <w:tc>
          <w:tcPr>
            <w:tcW w:w="1440" w:type="dxa"/>
          </w:tcPr>
          <w:p w14:paraId="43A97AFA" w14:textId="77777777" w:rsidR="00093EAA" w:rsidRPr="006A2F45" w:rsidRDefault="00093EAA" w:rsidP="00323B71">
            <w:pPr>
              <w:jc w:val="center"/>
              <w:rPr>
                <w:rFonts w:ascii="Arial" w:hAnsi="Arial" w:cs="Arial"/>
                <w:b/>
              </w:rPr>
            </w:pPr>
          </w:p>
        </w:tc>
        <w:tc>
          <w:tcPr>
            <w:tcW w:w="1624" w:type="dxa"/>
          </w:tcPr>
          <w:p w14:paraId="57DFA07C" w14:textId="708D703F" w:rsidR="00093EAA" w:rsidRPr="006A2F45" w:rsidRDefault="00797853" w:rsidP="00323B71">
            <w:pPr>
              <w:jc w:val="center"/>
              <w:rPr>
                <w:rFonts w:ascii="Arial" w:hAnsi="Arial" w:cs="Arial"/>
                <w:b/>
              </w:rPr>
            </w:pPr>
            <w:r w:rsidRPr="006A2F45">
              <w:rPr>
                <w:rFonts w:ascii="Arial" w:hAnsi="Arial" w:cs="Arial"/>
                <w:b/>
              </w:rPr>
              <w:t>X</w:t>
            </w:r>
          </w:p>
        </w:tc>
        <w:tc>
          <w:tcPr>
            <w:tcW w:w="1819" w:type="dxa"/>
          </w:tcPr>
          <w:p w14:paraId="391CA2D1" w14:textId="77777777" w:rsidR="00093EAA" w:rsidRPr="006A2F45" w:rsidRDefault="00093EAA" w:rsidP="00323B71">
            <w:pPr>
              <w:jc w:val="center"/>
              <w:rPr>
                <w:rFonts w:ascii="Arial" w:hAnsi="Arial" w:cs="Arial"/>
                <w:b/>
              </w:rPr>
            </w:pPr>
          </w:p>
        </w:tc>
      </w:tr>
      <w:tr w:rsidR="00093EAA" w:rsidRPr="006A2F45" w14:paraId="2429A093" w14:textId="77777777" w:rsidTr="00323B71">
        <w:trPr>
          <w:trHeight w:val="280"/>
        </w:trPr>
        <w:tc>
          <w:tcPr>
            <w:tcW w:w="2767" w:type="dxa"/>
          </w:tcPr>
          <w:p w14:paraId="62455B05" w14:textId="77777777" w:rsidR="00093EAA" w:rsidRPr="006A2F45" w:rsidRDefault="00093EAA" w:rsidP="00323B71">
            <w:pPr>
              <w:rPr>
                <w:rFonts w:ascii="Arial" w:hAnsi="Arial" w:cs="Arial"/>
                <w:b/>
              </w:rPr>
            </w:pPr>
            <w:r w:rsidRPr="006A2F45">
              <w:rPr>
                <w:rFonts w:ascii="Arial" w:hAnsi="Arial" w:cs="Arial"/>
                <w:b/>
              </w:rPr>
              <w:t>PACING</w:t>
            </w:r>
          </w:p>
        </w:tc>
        <w:tc>
          <w:tcPr>
            <w:tcW w:w="1440" w:type="dxa"/>
          </w:tcPr>
          <w:p w14:paraId="19C1B3F9" w14:textId="77777777" w:rsidR="00093EAA" w:rsidRPr="006A2F45" w:rsidRDefault="00093EAA" w:rsidP="00323B71">
            <w:pPr>
              <w:jc w:val="center"/>
              <w:rPr>
                <w:rFonts w:ascii="Arial" w:hAnsi="Arial" w:cs="Arial"/>
                <w:b/>
              </w:rPr>
            </w:pPr>
          </w:p>
        </w:tc>
        <w:tc>
          <w:tcPr>
            <w:tcW w:w="1440" w:type="dxa"/>
          </w:tcPr>
          <w:p w14:paraId="3722132D" w14:textId="77777777" w:rsidR="00093EAA" w:rsidRPr="006A2F45" w:rsidRDefault="00093EAA" w:rsidP="00323B71">
            <w:pPr>
              <w:jc w:val="center"/>
              <w:rPr>
                <w:rFonts w:ascii="Arial" w:hAnsi="Arial" w:cs="Arial"/>
                <w:b/>
              </w:rPr>
            </w:pPr>
          </w:p>
        </w:tc>
        <w:tc>
          <w:tcPr>
            <w:tcW w:w="1624" w:type="dxa"/>
          </w:tcPr>
          <w:p w14:paraId="31467645" w14:textId="7D181971" w:rsidR="00093EAA" w:rsidRPr="006A2F45" w:rsidRDefault="00797853" w:rsidP="00323B71">
            <w:pPr>
              <w:jc w:val="center"/>
              <w:rPr>
                <w:rFonts w:ascii="Arial" w:hAnsi="Arial" w:cs="Arial"/>
                <w:b/>
              </w:rPr>
            </w:pPr>
            <w:r w:rsidRPr="006A2F45">
              <w:rPr>
                <w:rFonts w:ascii="Arial" w:hAnsi="Arial" w:cs="Arial"/>
                <w:b/>
              </w:rPr>
              <w:t>X</w:t>
            </w:r>
          </w:p>
        </w:tc>
        <w:tc>
          <w:tcPr>
            <w:tcW w:w="1819" w:type="dxa"/>
          </w:tcPr>
          <w:p w14:paraId="7734157F" w14:textId="3CF8AF5E" w:rsidR="00093EAA" w:rsidRPr="006A2F45" w:rsidRDefault="00093EAA" w:rsidP="00323B71">
            <w:pPr>
              <w:jc w:val="center"/>
              <w:rPr>
                <w:rFonts w:ascii="Arial" w:hAnsi="Arial" w:cs="Arial"/>
                <w:b/>
              </w:rPr>
            </w:pPr>
          </w:p>
        </w:tc>
      </w:tr>
      <w:tr w:rsidR="00093EAA" w:rsidRPr="006A2F45" w14:paraId="329795E4" w14:textId="77777777" w:rsidTr="00323B71">
        <w:trPr>
          <w:trHeight w:val="280"/>
        </w:trPr>
        <w:tc>
          <w:tcPr>
            <w:tcW w:w="2767" w:type="dxa"/>
          </w:tcPr>
          <w:p w14:paraId="6C01EF8E" w14:textId="77777777" w:rsidR="00093EAA" w:rsidRPr="006A2F45" w:rsidRDefault="00093EAA" w:rsidP="00323B71">
            <w:pPr>
              <w:rPr>
                <w:rFonts w:ascii="Arial" w:hAnsi="Arial" w:cs="Arial"/>
                <w:b/>
              </w:rPr>
            </w:pPr>
            <w:r w:rsidRPr="006A2F45">
              <w:rPr>
                <w:rFonts w:ascii="Arial" w:hAnsi="Arial" w:cs="Arial"/>
                <w:b/>
              </w:rPr>
              <w:t>STRUCTURE</w:t>
            </w:r>
          </w:p>
        </w:tc>
        <w:tc>
          <w:tcPr>
            <w:tcW w:w="1440" w:type="dxa"/>
          </w:tcPr>
          <w:p w14:paraId="215017B8" w14:textId="77777777" w:rsidR="00093EAA" w:rsidRPr="006A2F45" w:rsidRDefault="00093EAA" w:rsidP="00323B71">
            <w:pPr>
              <w:jc w:val="center"/>
              <w:rPr>
                <w:rFonts w:ascii="Arial" w:hAnsi="Arial" w:cs="Arial"/>
                <w:b/>
              </w:rPr>
            </w:pPr>
          </w:p>
        </w:tc>
        <w:tc>
          <w:tcPr>
            <w:tcW w:w="1440" w:type="dxa"/>
          </w:tcPr>
          <w:p w14:paraId="18AAAE82" w14:textId="77777777" w:rsidR="00093EAA" w:rsidRPr="006A2F45" w:rsidRDefault="00093EAA" w:rsidP="00323B71">
            <w:pPr>
              <w:jc w:val="center"/>
              <w:rPr>
                <w:rFonts w:ascii="Arial" w:hAnsi="Arial" w:cs="Arial"/>
                <w:b/>
              </w:rPr>
            </w:pPr>
          </w:p>
        </w:tc>
        <w:tc>
          <w:tcPr>
            <w:tcW w:w="1624" w:type="dxa"/>
          </w:tcPr>
          <w:p w14:paraId="66F581B3" w14:textId="2B6C6B50" w:rsidR="00093EAA" w:rsidRPr="006A2F45" w:rsidRDefault="00797853" w:rsidP="00323B71">
            <w:pPr>
              <w:jc w:val="center"/>
              <w:rPr>
                <w:rFonts w:ascii="Arial" w:hAnsi="Arial" w:cs="Arial"/>
                <w:b/>
              </w:rPr>
            </w:pPr>
            <w:r w:rsidRPr="006A2F45">
              <w:rPr>
                <w:rFonts w:ascii="Arial" w:hAnsi="Arial" w:cs="Arial"/>
                <w:b/>
              </w:rPr>
              <w:t>X</w:t>
            </w:r>
          </w:p>
        </w:tc>
        <w:tc>
          <w:tcPr>
            <w:tcW w:w="1819" w:type="dxa"/>
          </w:tcPr>
          <w:p w14:paraId="737D8D03" w14:textId="32E5F023" w:rsidR="00093EAA" w:rsidRPr="006A2F45" w:rsidRDefault="00093EAA" w:rsidP="00323B71">
            <w:pPr>
              <w:jc w:val="center"/>
              <w:rPr>
                <w:rFonts w:ascii="Arial" w:hAnsi="Arial" w:cs="Arial"/>
                <w:b/>
              </w:rPr>
            </w:pPr>
          </w:p>
        </w:tc>
      </w:tr>
      <w:tr w:rsidR="00093EAA" w:rsidRPr="006A2F45" w14:paraId="64F8BD9B" w14:textId="77777777" w:rsidTr="00323B71">
        <w:trPr>
          <w:trHeight w:val="314"/>
        </w:trPr>
        <w:tc>
          <w:tcPr>
            <w:tcW w:w="2767" w:type="dxa"/>
          </w:tcPr>
          <w:p w14:paraId="7C5E1195" w14:textId="77777777" w:rsidR="00093EAA" w:rsidRPr="006A2F45" w:rsidRDefault="00093EAA" w:rsidP="00323B71">
            <w:pPr>
              <w:rPr>
                <w:rFonts w:ascii="Arial" w:hAnsi="Arial" w:cs="Arial"/>
                <w:b/>
              </w:rPr>
            </w:pPr>
            <w:r w:rsidRPr="006A2F45">
              <w:rPr>
                <w:rFonts w:ascii="Arial" w:hAnsi="Arial" w:cs="Arial"/>
                <w:b/>
              </w:rPr>
              <w:t>DIALOGUE</w:t>
            </w:r>
          </w:p>
        </w:tc>
        <w:tc>
          <w:tcPr>
            <w:tcW w:w="1440" w:type="dxa"/>
          </w:tcPr>
          <w:p w14:paraId="3FD58574" w14:textId="77777777" w:rsidR="00093EAA" w:rsidRPr="006A2F45" w:rsidRDefault="00093EAA" w:rsidP="00323B71">
            <w:pPr>
              <w:jc w:val="center"/>
              <w:rPr>
                <w:rFonts w:ascii="Arial" w:hAnsi="Arial" w:cs="Arial"/>
                <w:b/>
              </w:rPr>
            </w:pPr>
          </w:p>
        </w:tc>
        <w:tc>
          <w:tcPr>
            <w:tcW w:w="1440" w:type="dxa"/>
          </w:tcPr>
          <w:p w14:paraId="7D6D8496" w14:textId="77777777" w:rsidR="00093EAA" w:rsidRPr="006A2F45" w:rsidRDefault="00093EAA" w:rsidP="00323B71">
            <w:pPr>
              <w:jc w:val="center"/>
              <w:rPr>
                <w:rFonts w:ascii="Arial" w:hAnsi="Arial" w:cs="Arial"/>
                <w:b/>
              </w:rPr>
            </w:pPr>
          </w:p>
        </w:tc>
        <w:tc>
          <w:tcPr>
            <w:tcW w:w="1624" w:type="dxa"/>
          </w:tcPr>
          <w:p w14:paraId="6D845956" w14:textId="41F01F34" w:rsidR="00093EAA" w:rsidRPr="006A2F45" w:rsidRDefault="00797853" w:rsidP="00323B71">
            <w:pPr>
              <w:jc w:val="center"/>
              <w:rPr>
                <w:rFonts w:ascii="Arial" w:hAnsi="Arial" w:cs="Arial"/>
                <w:b/>
              </w:rPr>
            </w:pPr>
            <w:r w:rsidRPr="006A2F45">
              <w:rPr>
                <w:rFonts w:ascii="Arial" w:hAnsi="Arial" w:cs="Arial"/>
                <w:b/>
              </w:rPr>
              <w:t>X</w:t>
            </w:r>
          </w:p>
        </w:tc>
        <w:tc>
          <w:tcPr>
            <w:tcW w:w="1819" w:type="dxa"/>
          </w:tcPr>
          <w:p w14:paraId="09643959" w14:textId="77777777" w:rsidR="00093EAA" w:rsidRPr="006A2F45" w:rsidRDefault="00093EAA" w:rsidP="00323B71">
            <w:pPr>
              <w:jc w:val="center"/>
              <w:rPr>
                <w:rFonts w:ascii="Arial" w:hAnsi="Arial" w:cs="Arial"/>
                <w:b/>
              </w:rPr>
            </w:pPr>
          </w:p>
        </w:tc>
      </w:tr>
      <w:tr w:rsidR="00093EAA" w:rsidRPr="006A2F45" w14:paraId="0764D7FE" w14:textId="77777777" w:rsidTr="00323B71">
        <w:trPr>
          <w:trHeight w:val="280"/>
        </w:trPr>
        <w:tc>
          <w:tcPr>
            <w:tcW w:w="2767" w:type="dxa"/>
          </w:tcPr>
          <w:p w14:paraId="358EDEF1" w14:textId="77777777" w:rsidR="00093EAA" w:rsidRPr="006A2F45" w:rsidRDefault="00093EAA" w:rsidP="00323B71">
            <w:pPr>
              <w:rPr>
                <w:rFonts w:ascii="Arial" w:hAnsi="Arial" w:cs="Arial"/>
                <w:b/>
              </w:rPr>
            </w:pPr>
            <w:r w:rsidRPr="006A2F45">
              <w:rPr>
                <w:rFonts w:ascii="Arial" w:hAnsi="Arial" w:cs="Arial"/>
                <w:b/>
              </w:rPr>
              <w:t>STORY</w:t>
            </w:r>
          </w:p>
        </w:tc>
        <w:tc>
          <w:tcPr>
            <w:tcW w:w="1440" w:type="dxa"/>
          </w:tcPr>
          <w:p w14:paraId="450B9227" w14:textId="77777777" w:rsidR="00093EAA" w:rsidRPr="006A2F45" w:rsidRDefault="00093EAA" w:rsidP="00323B71">
            <w:pPr>
              <w:jc w:val="center"/>
              <w:rPr>
                <w:rFonts w:ascii="Arial" w:hAnsi="Arial" w:cs="Arial"/>
                <w:b/>
              </w:rPr>
            </w:pPr>
          </w:p>
        </w:tc>
        <w:tc>
          <w:tcPr>
            <w:tcW w:w="1440" w:type="dxa"/>
          </w:tcPr>
          <w:p w14:paraId="67F2AA66" w14:textId="77777777" w:rsidR="00093EAA" w:rsidRPr="006A2F45" w:rsidRDefault="00093EAA" w:rsidP="00323B71">
            <w:pPr>
              <w:jc w:val="center"/>
              <w:rPr>
                <w:rFonts w:ascii="Arial" w:hAnsi="Arial" w:cs="Arial"/>
                <w:b/>
              </w:rPr>
            </w:pPr>
          </w:p>
        </w:tc>
        <w:tc>
          <w:tcPr>
            <w:tcW w:w="1624" w:type="dxa"/>
          </w:tcPr>
          <w:p w14:paraId="637FE8CA" w14:textId="33E9E8A1" w:rsidR="00093EAA" w:rsidRPr="006A2F45" w:rsidRDefault="00797853" w:rsidP="00323B71">
            <w:pPr>
              <w:jc w:val="center"/>
              <w:rPr>
                <w:rFonts w:ascii="Arial" w:hAnsi="Arial" w:cs="Arial"/>
                <w:b/>
              </w:rPr>
            </w:pPr>
            <w:r w:rsidRPr="006A2F45">
              <w:rPr>
                <w:rFonts w:ascii="Arial" w:hAnsi="Arial" w:cs="Arial"/>
                <w:b/>
              </w:rPr>
              <w:t>X</w:t>
            </w:r>
          </w:p>
        </w:tc>
        <w:tc>
          <w:tcPr>
            <w:tcW w:w="1819" w:type="dxa"/>
          </w:tcPr>
          <w:p w14:paraId="3D127024" w14:textId="77777777" w:rsidR="00093EAA" w:rsidRPr="006A2F45" w:rsidRDefault="00093EAA" w:rsidP="00323B71">
            <w:pPr>
              <w:jc w:val="center"/>
              <w:rPr>
                <w:rFonts w:ascii="Arial" w:hAnsi="Arial" w:cs="Arial"/>
                <w:b/>
              </w:rPr>
            </w:pPr>
          </w:p>
        </w:tc>
      </w:tr>
      <w:tr w:rsidR="00093EAA" w:rsidRPr="006A2F45" w14:paraId="5446A024" w14:textId="77777777" w:rsidTr="00323B71">
        <w:trPr>
          <w:trHeight w:val="251"/>
        </w:trPr>
        <w:tc>
          <w:tcPr>
            <w:tcW w:w="2767" w:type="dxa"/>
          </w:tcPr>
          <w:p w14:paraId="42BEE69E" w14:textId="77777777" w:rsidR="00093EAA" w:rsidRPr="006A2F45" w:rsidRDefault="00093EAA" w:rsidP="00323B71">
            <w:pPr>
              <w:rPr>
                <w:rFonts w:ascii="Arial" w:hAnsi="Arial" w:cs="Arial"/>
                <w:b/>
              </w:rPr>
            </w:pPr>
            <w:r w:rsidRPr="006A2F45">
              <w:rPr>
                <w:rFonts w:ascii="Arial" w:hAnsi="Arial" w:cs="Arial"/>
                <w:b/>
              </w:rPr>
              <w:t>RECOMMENDATION</w:t>
            </w:r>
          </w:p>
        </w:tc>
        <w:tc>
          <w:tcPr>
            <w:tcW w:w="6323" w:type="dxa"/>
            <w:gridSpan w:val="4"/>
          </w:tcPr>
          <w:p w14:paraId="30A20FD8" w14:textId="4AF0D3CB" w:rsidR="00093EAA" w:rsidRPr="006A2F45" w:rsidRDefault="00797853" w:rsidP="00323B71">
            <w:pPr>
              <w:jc w:val="center"/>
              <w:rPr>
                <w:rFonts w:ascii="Arial" w:hAnsi="Arial" w:cs="Arial"/>
                <w:b/>
              </w:rPr>
            </w:pPr>
            <w:r w:rsidRPr="006A2F45">
              <w:rPr>
                <w:rFonts w:ascii="Arial" w:hAnsi="Arial" w:cs="Arial"/>
                <w:b/>
              </w:rPr>
              <w:t>PASS</w:t>
            </w:r>
          </w:p>
        </w:tc>
      </w:tr>
    </w:tbl>
    <w:p w14:paraId="347A7AA4" w14:textId="77777777" w:rsidR="009D04BA" w:rsidRPr="006A2F45" w:rsidRDefault="009D04BA">
      <w:pPr>
        <w:rPr>
          <w:rFonts w:ascii="Arial" w:hAnsi="Arial" w:cs="Arial"/>
        </w:rPr>
      </w:pPr>
    </w:p>
    <w:p w14:paraId="0905ABC5" w14:textId="0E1F54F7" w:rsidR="001372E9" w:rsidRPr="006A2F45" w:rsidRDefault="009D04BA" w:rsidP="00766C5D">
      <w:pPr>
        <w:ind w:right="-180"/>
        <w:rPr>
          <w:rFonts w:ascii="Arial" w:eastAsia="Times New Roman" w:hAnsi="Arial" w:cs="Arial"/>
          <w:bCs/>
          <w:kern w:val="0"/>
          <w:lang w:eastAsia="en-US" w:bidi="ar-SA"/>
        </w:rPr>
      </w:pPr>
      <w:r w:rsidRPr="006A2F45">
        <w:rPr>
          <w:rFonts w:ascii="Arial" w:hAnsi="Arial" w:cs="Arial"/>
          <w:b/>
        </w:rPr>
        <w:t>S</w:t>
      </w:r>
      <w:r w:rsidR="005A53F0" w:rsidRPr="006A2F45">
        <w:rPr>
          <w:rFonts w:ascii="Arial" w:hAnsi="Arial" w:cs="Arial"/>
          <w:b/>
        </w:rPr>
        <w:t>YNOPSIS</w:t>
      </w:r>
      <w:r w:rsidR="003D39A1" w:rsidRPr="006A2F45">
        <w:rPr>
          <w:rFonts w:ascii="Arial" w:hAnsi="Arial" w:cs="Arial"/>
          <w:b/>
        </w:rPr>
        <w:t>:</w:t>
      </w:r>
      <w:r w:rsidR="000C2163" w:rsidRPr="006A2F45">
        <w:rPr>
          <w:rFonts w:ascii="Arial" w:hAnsi="Arial" w:cs="Arial"/>
          <w:b/>
        </w:rPr>
        <w:t xml:space="preserve"> </w:t>
      </w:r>
      <w:r w:rsidR="00AD7A30" w:rsidRPr="00AD7A30">
        <w:rPr>
          <w:rFonts w:ascii="Arial" w:hAnsi="Arial" w:cs="Arial"/>
          <w:bCs/>
        </w:rPr>
        <w:t xml:space="preserve">At a wedding party in a Texan Ranch House, the bride MEGAN (25) casually shoots her groom BOBBY (late 20s), who was planning to pass her around for sex to his buddies. Months later, she is judged and imprisoned at a SHERIFF's jail. FOSTER (30s), a romantic thief, learns about Megan's story and impulsively frees her. The Sheriff orders his deputies SAVAGE and CRAFTON, formerly in charge of guarding Megan, to hunt her down and kill her as BOBBY'S FATHER put a reward on Megan's death. Megan joins Foster on his quest to get rich and move to another country. They change looks, steal a car, escape the police, and recruit JABBER, a meth addict thug, to steal </w:t>
      </w:r>
      <w:proofErr w:type="spellStart"/>
      <w:r w:rsidR="00AD7A30" w:rsidRPr="00AD7A30">
        <w:rPr>
          <w:rFonts w:ascii="Arial" w:hAnsi="Arial" w:cs="Arial"/>
          <w:bCs/>
        </w:rPr>
        <w:t>druglord</w:t>
      </w:r>
      <w:proofErr w:type="spellEnd"/>
      <w:r w:rsidR="00AD7A30" w:rsidRPr="00AD7A30">
        <w:rPr>
          <w:rFonts w:ascii="Arial" w:hAnsi="Arial" w:cs="Arial"/>
          <w:bCs/>
        </w:rPr>
        <w:t xml:space="preserve"> money at the Mexican border and split it three ways. In the weeks of preparation, Megan and Foster become lovers. The police spot them with several helicopters in a small town, but they escape in the dark through a cattle corral. Megan becomes increasingly distrustful of the unreliable Jabber, but Foster keeps them as a team as they prepare to steal the money. The plan turns sour into a massive shootout with Savage, Crafton and the police, and MEXICAN THUGS, either wanting to steal the money, kill Megan, or both. Jabber gets shot while Megan kills ruthlessly and ends up the last one standing with the money. She joins Foster, who is severely shot, but she refuses to let him die.</w:t>
      </w:r>
      <w:r w:rsidR="00AD7A30" w:rsidRPr="00AD7A30">
        <w:rPr>
          <w:rFonts w:ascii="Arial" w:hAnsi="Arial" w:cs="Arial"/>
          <w:b/>
        </w:rPr>
        <w:t xml:space="preserve">  </w:t>
      </w:r>
    </w:p>
    <w:p w14:paraId="011F0AA5" w14:textId="1EE814F7" w:rsidR="004D2759" w:rsidRPr="006A2F45" w:rsidRDefault="004D2759" w:rsidP="004D2759">
      <w:pPr>
        <w:ind w:right="-180"/>
        <w:rPr>
          <w:rFonts w:ascii="Arial" w:eastAsia="Times New Roman" w:hAnsi="Arial" w:cs="Arial"/>
          <w:bCs/>
          <w:kern w:val="0"/>
          <w:lang w:eastAsia="en-US" w:bidi="ar-SA"/>
        </w:rPr>
      </w:pPr>
    </w:p>
    <w:p w14:paraId="4CF7DEF0" w14:textId="6609AD33" w:rsidR="00F87323" w:rsidRDefault="005A53F0" w:rsidP="00B90BDA">
      <w:pPr>
        <w:pStyle w:val="NormalWeb"/>
        <w:shd w:val="clear" w:color="auto" w:fill="FFFFFF"/>
        <w:spacing w:before="0" w:beforeAutospacing="0" w:after="0" w:afterAutospacing="0"/>
        <w:rPr>
          <w:rFonts w:ascii="Arial" w:hAnsi="Arial" w:cs="Arial"/>
          <w:bCs/>
        </w:rPr>
      </w:pPr>
      <w:r w:rsidRPr="006A2F45">
        <w:rPr>
          <w:rFonts w:ascii="Arial" w:hAnsi="Arial" w:cs="Arial"/>
          <w:b/>
        </w:rPr>
        <w:t>COMMENTS</w:t>
      </w:r>
      <w:r w:rsidR="003D39A1" w:rsidRPr="006A2F45">
        <w:rPr>
          <w:rFonts w:ascii="Arial" w:hAnsi="Arial" w:cs="Arial"/>
          <w:b/>
        </w:rPr>
        <w:t>:</w:t>
      </w:r>
      <w:r w:rsidR="00262065" w:rsidRPr="006A2F45">
        <w:rPr>
          <w:rFonts w:ascii="Arial" w:hAnsi="Arial" w:cs="Arial"/>
          <w:b/>
        </w:rPr>
        <w:t xml:space="preserve"> </w:t>
      </w:r>
      <w:r w:rsidR="00B90BDA" w:rsidRPr="006A2F45">
        <w:rPr>
          <w:rFonts w:ascii="Arial" w:hAnsi="Arial" w:cs="Arial"/>
          <w:bCs/>
        </w:rPr>
        <w:t xml:space="preserve">BONNIE AND CLYDE meets KILL BILL in this fairly written but unoriginal action movie. Foster and Megan's relationship work well overall, and their teasing is sometimes witty. Characters have distinct voices but lack depth. For example, Megan essentially seems to start like a </w:t>
      </w:r>
      <w:proofErr w:type="gramStart"/>
      <w:r w:rsidR="00B90BDA" w:rsidRPr="006A2F45">
        <w:rPr>
          <w:rFonts w:ascii="Arial" w:hAnsi="Arial" w:cs="Arial"/>
          <w:bCs/>
        </w:rPr>
        <w:t>badass</w:t>
      </w:r>
      <w:proofErr w:type="gramEnd"/>
      <w:r w:rsidR="00B90BDA" w:rsidRPr="006A2F45">
        <w:rPr>
          <w:rFonts w:ascii="Arial" w:hAnsi="Arial" w:cs="Arial"/>
          <w:bCs/>
        </w:rPr>
        <w:t xml:space="preserve"> killer and end like a badass killer in love. The structure </w:t>
      </w:r>
      <w:r w:rsidR="0061333F">
        <w:rPr>
          <w:rFonts w:ascii="Arial" w:hAnsi="Arial" w:cs="Arial"/>
          <w:bCs/>
        </w:rPr>
        <w:t xml:space="preserve">effectively </w:t>
      </w:r>
      <w:r w:rsidR="00B90BDA" w:rsidRPr="006A2F45">
        <w:rPr>
          <w:rFonts w:ascii="Arial" w:hAnsi="Arial" w:cs="Arial"/>
          <w:bCs/>
        </w:rPr>
        <w:t>builds up to the finale shootout but</w:t>
      </w:r>
      <w:r w:rsidR="0061333F">
        <w:rPr>
          <w:rFonts w:ascii="Arial" w:hAnsi="Arial" w:cs="Arial"/>
          <w:bCs/>
        </w:rPr>
        <w:t xml:space="preserve"> lacks a strong antagonist.</w:t>
      </w:r>
      <w:r w:rsidR="00B90BDA" w:rsidRPr="006A2F45">
        <w:rPr>
          <w:rFonts w:ascii="Arial" w:hAnsi="Arial" w:cs="Arial"/>
          <w:bCs/>
        </w:rPr>
        <w:t xml:space="preserve"> </w:t>
      </w:r>
      <w:r w:rsidR="0061333F">
        <w:rPr>
          <w:rFonts w:ascii="Arial" w:hAnsi="Arial" w:cs="Arial"/>
          <w:bCs/>
        </w:rPr>
        <w:t>Furthermore, t</w:t>
      </w:r>
      <w:r w:rsidR="00B90BDA" w:rsidRPr="006A2F45">
        <w:rPr>
          <w:rFonts w:ascii="Arial" w:hAnsi="Arial" w:cs="Arial"/>
          <w:bCs/>
        </w:rPr>
        <w:t xml:space="preserve">he plot sometimes </w:t>
      </w:r>
      <w:r w:rsidR="0061333F">
        <w:rPr>
          <w:rFonts w:ascii="Arial" w:hAnsi="Arial" w:cs="Arial"/>
          <w:bCs/>
        </w:rPr>
        <w:t>feels</w:t>
      </w:r>
      <w:r w:rsidR="0061333F" w:rsidRPr="006A2F45">
        <w:rPr>
          <w:rFonts w:ascii="Arial" w:hAnsi="Arial" w:cs="Arial"/>
          <w:bCs/>
        </w:rPr>
        <w:t xml:space="preserve"> </w:t>
      </w:r>
      <w:r w:rsidR="00B90BDA" w:rsidRPr="006A2F45">
        <w:rPr>
          <w:rFonts w:ascii="Arial" w:hAnsi="Arial" w:cs="Arial"/>
          <w:bCs/>
        </w:rPr>
        <w:t xml:space="preserve">unnecessarily convoluted and could have developed characters and themes more. The film's classic storyline has been told before and in better, more character-driven ways. The script seems to hesitate between its romance drama and its over-the-top </w:t>
      </w:r>
      <w:proofErr w:type="gramStart"/>
      <w:r w:rsidR="00B90BDA" w:rsidRPr="006A2F45">
        <w:rPr>
          <w:rFonts w:ascii="Arial" w:hAnsi="Arial" w:cs="Arial"/>
          <w:bCs/>
        </w:rPr>
        <w:t>badass</w:t>
      </w:r>
      <w:proofErr w:type="gramEnd"/>
      <w:r w:rsidR="00B90BDA" w:rsidRPr="006A2F45">
        <w:rPr>
          <w:rFonts w:ascii="Arial" w:hAnsi="Arial" w:cs="Arial"/>
          <w:bCs/>
        </w:rPr>
        <w:t xml:space="preserve"> action ala KILL BILL and ultimately ends up a bit lackluster in both aspects. While the writing is not bad, there is not much worth improving.</w:t>
      </w:r>
    </w:p>
    <w:p w14:paraId="1C4668FA" w14:textId="77777777" w:rsidR="00005EA3" w:rsidRPr="006A2F45" w:rsidRDefault="00005EA3" w:rsidP="00B90BDA">
      <w:pPr>
        <w:pStyle w:val="NormalWeb"/>
        <w:shd w:val="clear" w:color="auto" w:fill="FFFFFF"/>
        <w:spacing w:before="0" w:beforeAutospacing="0" w:after="0" w:afterAutospacing="0"/>
        <w:rPr>
          <w:rFonts w:ascii="Arial" w:hAnsi="Arial" w:cs="Arial"/>
          <w:bCs/>
        </w:rPr>
      </w:pPr>
    </w:p>
    <w:sectPr w:rsidR="00005EA3" w:rsidRPr="006A2F45">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DFECE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2"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3"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isplayBackgroundShape/>
  <w:embedSystemFonts/>
  <w:proofState w:spelling="clean" w:grammar="clean"/>
  <w:attachedTemplate r:id="rId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B76"/>
    <w:rsid w:val="00005EA3"/>
    <w:rsid w:val="00024B11"/>
    <w:rsid w:val="00061EA2"/>
    <w:rsid w:val="0008565F"/>
    <w:rsid w:val="00093EAA"/>
    <w:rsid w:val="00095A83"/>
    <w:rsid w:val="00096FEA"/>
    <w:rsid w:val="000A10B7"/>
    <w:rsid w:val="000A176C"/>
    <w:rsid w:val="000A6E7D"/>
    <w:rsid w:val="000C2163"/>
    <w:rsid w:val="000D0751"/>
    <w:rsid w:val="000D2BDC"/>
    <w:rsid w:val="000F1E0B"/>
    <w:rsid w:val="00101A06"/>
    <w:rsid w:val="00126969"/>
    <w:rsid w:val="001372E9"/>
    <w:rsid w:val="00142A61"/>
    <w:rsid w:val="001509EF"/>
    <w:rsid w:val="00167198"/>
    <w:rsid w:val="00191346"/>
    <w:rsid w:val="00193301"/>
    <w:rsid w:val="00193C0C"/>
    <w:rsid w:val="0019454E"/>
    <w:rsid w:val="001A1102"/>
    <w:rsid w:val="001A6674"/>
    <w:rsid w:val="001B674D"/>
    <w:rsid w:val="001C0166"/>
    <w:rsid w:val="001D27F3"/>
    <w:rsid w:val="001D3253"/>
    <w:rsid w:val="001E1F59"/>
    <w:rsid w:val="001F419B"/>
    <w:rsid w:val="001F4471"/>
    <w:rsid w:val="001F6A7B"/>
    <w:rsid w:val="0022267A"/>
    <w:rsid w:val="00226FD9"/>
    <w:rsid w:val="00241F6D"/>
    <w:rsid w:val="00257098"/>
    <w:rsid w:val="002601D9"/>
    <w:rsid w:val="00262065"/>
    <w:rsid w:val="0029402A"/>
    <w:rsid w:val="002A295A"/>
    <w:rsid w:val="002A3EE1"/>
    <w:rsid w:val="002B1D74"/>
    <w:rsid w:val="002B6DAE"/>
    <w:rsid w:val="002D46F0"/>
    <w:rsid w:val="002F07FE"/>
    <w:rsid w:val="00301DD2"/>
    <w:rsid w:val="003065CA"/>
    <w:rsid w:val="0033755E"/>
    <w:rsid w:val="00343938"/>
    <w:rsid w:val="00351155"/>
    <w:rsid w:val="00361B6C"/>
    <w:rsid w:val="0036280E"/>
    <w:rsid w:val="003665A4"/>
    <w:rsid w:val="00373757"/>
    <w:rsid w:val="003810CE"/>
    <w:rsid w:val="003844AC"/>
    <w:rsid w:val="003967C9"/>
    <w:rsid w:val="003A0D7A"/>
    <w:rsid w:val="003C1BB0"/>
    <w:rsid w:val="003C31AD"/>
    <w:rsid w:val="003D09EA"/>
    <w:rsid w:val="003D1008"/>
    <w:rsid w:val="003D39A1"/>
    <w:rsid w:val="003E6346"/>
    <w:rsid w:val="003F095B"/>
    <w:rsid w:val="003F3054"/>
    <w:rsid w:val="004075EA"/>
    <w:rsid w:val="0040768B"/>
    <w:rsid w:val="00411C73"/>
    <w:rsid w:val="00424753"/>
    <w:rsid w:val="00440796"/>
    <w:rsid w:val="0047582F"/>
    <w:rsid w:val="00477314"/>
    <w:rsid w:val="004814BB"/>
    <w:rsid w:val="00494DE0"/>
    <w:rsid w:val="004A327D"/>
    <w:rsid w:val="004B1366"/>
    <w:rsid w:val="004B389F"/>
    <w:rsid w:val="004B7FA9"/>
    <w:rsid w:val="004D2759"/>
    <w:rsid w:val="004D6563"/>
    <w:rsid w:val="004E4748"/>
    <w:rsid w:val="00500A08"/>
    <w:rsid w:val="00526630"/>
    <w:rsid w:val="00530C79"/>
    <w:rsid w:val="00541C54"/>
    <w:rsid w:val="0055034E"/>
    <w:rsid w:val="00560FCF"/>
    <w:rsid w:val="00570CF8"/>
    <w:rsid w:val="00581A14"/>
    <w:rsid w:val="00582CB1"/>
    <w:rsid w:val="005A1E3A"/>
    <w:rsid w:val="005A53F0"/>
    <w:rsid w:val="005B2560"/>
    <w:rsid w:val="005B5766"/>
    <w:rsid w:val="005B600A"/>
    <w:rsid w:val="005D609E"/>
    <w:rsid w:val="005F6A0B"/>
    <w:rsid w:val="0061333F"/>
    <w:rsid w:val="00622764"/>
    <w:rsid w:val="006423AB"/>
    <w:rsid w:val="0065061C"/>
    <w:rsid w:val="00650E96"/>
    <w:rsid w:val="00661836"/>
    <w:rsid w:val="006724B6"/>
    <w:rsid w:val="006857C3"/>
    <w:rsid w:val="006A0A51"/>
    <w:rsid w:val="006A2F45"/>
    <w:rsid w:val="006A59DF"/>
    <w:rsid w:val="006B31A1"/>
    <w:rsid w:val="006C2EEF"/>
    <w:rsid w:val="006F0B0F"/>
    <w:rsid w:val="006F4473"/>
    <w:rsid w:val="006F7B3F"/>
    <w:rsid w:val="00704A84"/>
    <w:rsid w:val="0071613D"/>
    <w:rsid w:val="00731A05"/>
    <w:rsid w:val="007476FA"/>
    <w:rsid w:val="00751FA7"/>
    <w:rsid w:val="00753726"/>
    <w:rsid w:val="00766C5D"/>
    <w:rsid w:val="00767E9A"/>
    <w:rsid w:val="007841F5"/>
    <w:rsid w:val="00792FF1"/>
    <w:rsid w:val="00797853"/>
    <w:rsid w:val="007A2FA8"/>
    <w:rsid w:val="007A31E1"/>
    <w:rsid w:val="007C22DA"/>
    <w:rsid w:val="007D5B76"/>
    <w:rsid w:val="007E008D"/>
    <w:rsid w:val="007E1A80"/>
    <w:rsid w:val="007E3341"/>
    <w:rsid w:val="007F00A5"/>
    <w:rsid w:val="007F180C"/>
    <w:rsid w:val="007F1A29"/>
    <w:rsid w:val="007F7A7A"/>
    <w:rsid w:val="00804043"/>
    <w:rsid w:val="008354F8"/>
    <w:rsid w:val="0086379D"/>
    <w:rsid w:val="00874D14"/>
    <w:rsid w:val="00881927"/>
    <w:rsid w:val="008847AF"/>
    <w:rsid w:val="00893DFC"/>
    <w:rsid w:val="008A1146"/>
    <w:rsid w:val="008A549C"/>
    <w:rsid w:val="008B1955"/>
    <w:rsid w:val="008C4494"/>
    <w:rsid w:val="008D3CF3"/>
    <w:rsid w:val="008D4BE6"/>
    <w:rsid w:val="008D5270"/>
    <w:rsid w:val="008F40DF"/>
    <w:rsid w:val="008F6EE9"/>
    <w:rsid w:val="00904BC6"/>
    <w:rsid w:val="00916DCF"/>
    <w:rsid w:val="00921DF6"/>
    <w:rsid w:val="009363CC"/>
    <w:rsid w:val="00936821"/>
    <w:rsid w:val="0095145E"/>
    <w:rsid w:val="00956A36"/>
    <w:rsid w:val="00971383"/>
    <w:rsid w:val="00975E6C"/>
    <w:rsid w:val="00980138"/>
    <w:rsid w:val="00990458"/>
    <w:rsid w:val="009A2806"/>
    <w:rsid w:val="009B218C"/>
    <w:rsid w:val="009B3A74"/>
    <w:rsid w:val="009D04BA"/>
    <w:rsid w:val="009D5478"/>
    <w:rsid w:val="009D609B"/>
    <w:rsid w:val="009E1315"/>
    <w:rsid w:val="00A047E8"/>
    <w:rsid w:val="00A20B83"/>
    <w:rsid w:val="00A33205"/>
    <w:rsid w:val="00A466AC"/>
    <w:rsid w:val="00A53C18"/>
    <w:rsid w:val="00A5710C"/>
    <w:rsid w:val="00A630EB"/>
    <w:rsid w:val="00A74072"/>
    <w:rsid w:val="00A82989"/>
    <w:rsid w:val="00A86413"/>
    <w:rsid w:val="00AA5909"/>
    <w:rsid w:val="00AA6641"/>
    <w:rsid w:val="00AB0F77"/>
    <w:rsid w:val="00AC175C"/>
    <w:rsid w:val="00AD7A30"/>
    <w:rsid w:val="00AE5FDD"/>
    <w:rsid w:val="00AE7093"/>
    <w:rsid w:val="00AF63BF"/>
    <w:rsid w:val="00AF7178"/>
    <w:rsid w:val="00B0078C"/>
    <w:rsid w:val="00B148B8"/>
    <w:rsid w:val="00B243AB"/>
    <w:rsid w:val="00B424B2"/>
    <w:rsid w:val="00B7186B"/>
    <w:rsid w:val="00B80941"/>
    <w:rsid w:val="00B90BDA"/>
    <w:rsid w:val="00B96FE9"/>
    <w:rsid w:val="00BA58DF"/>
    <w:rsid w:val="00BB20E2"/>
    <w:rsid w:val="00BB7D1E"/>
    <w:rsid w:val="00BC4DC5"/>
    <w:rsid w:val="00BE5FF3"/>
    <w:rsid w:val="00C11304"/>
    <w:rsid w:val="00C13042"/>
    <w:rsid w:val="00C240D5"/>
    <w:rsid w:val="00C30930"/>
    <w:rsid w:val="00C478A4"/>
    <w:rsid w:val="00C47C0F"/>
    <w:rsid w:val="00C83B67"/>
    <w:rsid w:val="00CA5ABA"/>
    <w:rsid w:val="00CC3032"/>
    <w:rsid w:val="00CE20A9"/>
    <w:rsid w:val="00CF0487"/>
    <w:rsid w:val="00CF56A2"/>
    <w:rsid w:val="00D0752B"/>
    <w:rsid w:val="00D21D82"/>
    <w:rsid w:val="00D32FE6"/>
    <w:rsid w:val="00D33CB5"/>
    <w:rsid w:val="00D94EE1"/>
    <w:rsid w:val="00DC3581"/>
    <w:rsid w:val="00DC38CA"/>
    <w:rsid w:val="00DE0AB3"/>
    <w:rsid w:val="00DE24A2"/>
    <w:rsid w:val="00E1783E"/>
    <w:rsid w:val="00E33C44"/>
    <w:rsid w:val="00E430F3"/>
    <w:rsid w:val="00E549C4"/>
    <w:rsid w:val="00E7058D"/>
    <w:rsid w:val="00E764FD"/>
    <w:rsid w:val="00EA769F"/>
    <w:rsid w:val="00EB6920"/>
    <w:rsid w:val="00EC3629"/>
    <w:rsid w:val="00EC4196"/>
    <w:rsid w:val="00EE2146"/>
    <w:rsid w:val="00EE3BB0"/>
    <w:rsid w:val="00EF33A3"/>
    <w:rsid w:val="00F16B60"/>
    <w:rsid w:val="00F17F83"/>
    <w:rsid w:val="00F26485"/>
    <w:rsid w:val="00F30BBD"/>
    <w:rsid w:val="00F3106A"/>
    <w:rsid w:val="00F36322"/>
    <w:rsid w:val="00F431E0"/>
    <w:rsid w:val="00F44031"/>
    <w:rsid w:val="00F4772C"/>
    <w:rsid w:val="00F635AF"/>
    <w:rsid w:val="00F72321"/>
    <w:rsid w:val="00F7325F"/>
    <w:rsid w:val="00F87323"/>
    <w:rsid w:val="00F8778B"/>
    <w:rsid w:val="00F9245A"/>
    <w:rsid w:val="00F925FA"/>
    <w:rsid w:val="00F97EC2"/>
    <w:rsid w:val="00FA22A8"/>
    <w:rsid w:val="00FA6E86"/>
    <w:rsid w:val="00FA6F9D"/>
    <w:rsid w:val="00FB3CF9"/>
    <w:rsid w:val="00FC2E9C"/>
    <w:rsid w:val="00FC76F1"/>
    <w:rsid w:val="00FD0FAE"/>
    <w:rsid w:val="00FD243A"/>
    <w:rsid w:val="00FE4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A617891"/>
  <w14:defaultImageDpi w14:val="300"/>
  <w15:docId w15:val="{10F217F3-6C09-AE4A-AF04-1BE737A4E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odyTextIndent">
    <w:name w:val="Body Text Indent"/>
    <w:basedOn w:val="Normal"/>
    <w:pPr>
      <w:ind w:firstLine="720"/>
    </w:pPr>
  </w:style>
  <w:style w:type="paragraph" w:styleId="Title">
    <w:name w:val="Title"/>
    <w:basedOn w:val="Normal"/>
    <w:next w:val="Subtitle"/>
    <w:qFormat/>
    <w:pPr>
      <w:jc w:val="center"/>
    </w:pPr>
    <w:rPr>
      <w:b/>
    </w:rPr>
  </w:style>
  <w:style w:type="paragraph" w:styleId="Subtitle">
    <w:name w:val="Subtitle"/>
    <w:basedOn w:val="Heading"/>
    <w:next w:val="BodyText"/>
    <w:qFormat/>
    <w:pPr>
      <w:jc w:val="center"/>
    </w:pPr>
    <w:rPr>
      <w:i/>
      <w:i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uiPriority w:val="99"/>
    <w:unhideWhenUsed/>
    <w:rsid w:val="00975E6C"/>
    <w:pPr>
      <w:widowControl/>
      <w:suppressAutoHyphens w:val="0"/>
      <w:spacing w:before="100" w:beforeAutospacing="1" w:after="100" w:afterAutospacing="1"/>
    </w:pPr>
    <w:rPr>
      <w:rFonts w:eastAsia="Times New Roman" w:cs="Times New Roman"/>
      <w:kern w:val="0"/>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15853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oscargervet/Library/Group%20Containers/UBF8T346G9.Office/User%20Content.localized/Templates.localized/Quick%20Coverag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Quick Coverage Template.dotx</Template>
  <TotalTime>69</TotalTime>
  <Pages>1</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Script Coverage Template 03</vt:lpstr>
    </vt:vector>
  </TitlesOfParts>
  <Manager/>
  <Company>Screenplay Readers</Company>
  <LinksUpToDate>false</LinksUpToDate>
  <CharactersWithSpaces>2828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 Coverage Template 03</dc:title>
  <dc:subject>script coverage</dc:subject>
  <dc:creator>Oscar GERVET</dc:creator>
  <cp:keywords>script coverage template</cp:keywords>
  <dc:description>https://screenplayreaders.com</dc:description>
  <cp:lastModifiedBy>Oscar GERVET</cp:lastModifiedBy>
  <cp:revision>120</cp:revision>
  <cp:lastPrinted>1900-01-01T11:00:00Z</cp:lastPrinted>
  <dcterms:created xsi:type="dcterms:W3CDTF">2021-06-24T17:25:00Z</dcterms:created>
  <dcterms:modified xsi:type="dcterms:W3CDTF">2021-06-25T19:17:00Z</dcterms:modified>
  <cp:category/>
</cp:coreProperties>
</file>